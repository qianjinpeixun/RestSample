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ED" w:rsidRDefault="00C90DBF">
      <w:pPr>
        <w:jc w:val="center"/>
        <w:rPr>
          <w:b/>
          <w:sz w:val="28"/>
          <w:szCs w:val="28"/>
        </w:rPr>
      </w:pPr>
      <w:r>
        <w:rPr>
          <w:b/>
          <w:sz w:val="28"/>
          <w:szCs w:val="28"/>
        </w:rPr>
        <w:t>CSCI 1100 – 2017</w:t>
      </w:r>
    </w:p>
    <w:p w:rsidR="00C942ED" w:rsidRDefault="00C90DBF">
      <w:pPr>
        <w:jc w:val="center"/>
        <w:rPr>
          <w:b/>
          <w:bCs/>
          <w:sz w:val="28"/>
          <w:szCs w:val="28"/>
        </w:rPr>
      </w:pPr>
      <w:r>
        <w:rPr>
          <w:b/>
          <w:sz w:val="28"/>
          <w:szCs w:val="28"/>
        </w:rPr>
        <w:t xml:space="preserve">Laboratory Report </w:t>
      </w:r>
      <w:r w:rsidR="00183153">
        <w:rPr>
          <w:b/>
          <w:sz w:val="28"/>
          <w:szCs w:val="28"/>
        </w:rPr>
        <w:t>7</w:t>
      </w:r>
    </w:p>
    <w:p w:rsidR="00C942ED" w:rsidRDefault="00C942ED">
      <w:pPr>
        <w:rPr>
          <w:b/>
          <w:bCs/>
          <w:sz w:val="28"/>
          <w:szCs w:val="28"/>
        </w:rPr>
      </w:pPr>
    </w:p>
    <w:p w:rsidR="00C942ED" w:rsidRDefault="00C90DBF">
      <w:pPr>
        <w:rPr>
          <w:b/>
          <w:bCs/>
          <w:sz w:val="28"/>
          <w:szCs w:val="28"/>
        </w:rPr>
      </w:pPr>
      <w:r>
        <w:rPr>
          <w:b/>
          <w:bCs/>
          <w:sz w:val="28"/>
          <w:szCs w:val="28"/>
        </w:rPr>
        <w:t>Name:</w:t>
      </w:r>
    </w:p>
    <w:p w:rsidR="00C942ED" w:rsidRDefault="00C942ED">
      <w:pPr>
        <w:rPr>
          <w:b/>
          <w:bCs/>
          <w:sz w:val="28"/>
          <w:szCs w:val="28"/>
        </w:rPr>
      </w:pPr>
    </w:p>
    <w:p w:rsidR="00C942ED" w:rsidRDefault="00C90DBF">
      <w:pPr>
        <w:rPr>
          <w:b/>
          <w:bCs/>
          <w:sz w:val="32"/>
        </w:rPr>
        <w:sectPr w:rsidR="00C942ED">
          <w:headerReference w:type="default" r:id="rId7"/>
          <w:footerReference w:type="default" r:id="rId8"/>
          <w:pgSz w:w="12240" w:h="15840"/>
          <w:pgMar w:top="1062" w:right="851" w:bottom="1440" w:left="851" w:header="720" w:footer="720" w:gutter="0"/>
          <w:cols w:space="720"/>
          <w:docGrid w:linePitch="360"/>
        </w:sectPr>
      </w:pPr>
      <w:r>
        <w:rPr>
          <w:b/>
          <w:bCs/>
          <w:sz w:val="28"/>
          <w:szCs w:val="28"/>
        </w:rPr>
        <w:t>Student ID:</w:t>
      </w:r>
      <w:r>
        <w:rPr>
          <w:sz w:val="28"/>
          <w:szCs w:val="28"/>
        </w:rPr>
        <w:t xml:space="preserve"> </w:t>
      </w:r>
    </w:p>
    <w:p w:rsidR="00C942ED" w:rsidRDefault="00C942ED">
      <w:pPr>
        <w:rPr>
          <w:b/>
          <w:bCs/>
          <w:sz w:val="32"/>
        </w:rPr>
      </w:pPr>
    </w:p>
    <w:tbl>
      <w:tblPr>
        <w:tblW w:w="0" w:type="auto"/>
        <w:tblInd w:w="108" w:type="dxa"/>
        <w:tblLayout w:type="fixed"/>
        <w:tblLook w:val="0000" w:firstRow="0" w:lastRow="0" w:firstColumn="0" w:lastColumn="0" w:noHBand="0" w:noVBand="0"/>
      </w:tblPr>
      <w:tblGrid>
        <w:gridCol w:w="1170"/>
        <w:gridCol w:w="1080"/>
        <w:gridCol w:w="1080"/>
        <w:gridCol w:w="6193"/>
      </w:tblGrid>
      <w:tr w:rsidR="00C942ED" w:rsidTr="004641C3">
        <w:tc>
          <w:tcPr>
            <w:tcW w:w="9523" w:type="dxa"/>
            <w:gridSpan w:val="4"/>
            <w:tcBorders>
              <w:top w:val="single" w:sz="4" w:space="0" w:color="000000"/>
              <w:left w:val="single" w:sz="4" w:space="0" w:color="000000"/>
              <w:bottom w:val="single" w:sz="4" w:space="0" w:color="000000"/>
              <w:right w:val="single" w:sz="4" w:space="0" w:color="000000"/>
            </w:tcBorders>
            <w:shd w:val="clear" w:color="auto" w:fill="auto"/>
          </w:tcPr>
          <w:p w:rsidR="00C942ED" w:rsidRDefault="00C90DBF">
            <w:r>
              <w:rPr>
                <w:b/>
                <w:bCs/>
              </w:rPr>
              <w:t>Please indicate your registered lab room number:</w:t>
            </w:r>
          </w:p>
        </w:tc>
      </w:tr>
      <w:tr w:rsidR="00C942ED" w:rsidTr="004641C3">
        <w:tblPrEx>
          <w:tblCellMar>
            <w:left w:w="0" w:type="dxa"/>
            <w:right w:w="0" w:type="dxa"/>
          </w:tblCellMar>
        </w:tblPrEx>
        <w:tc>
          <w:tcPr>
            <w:tcW w:w="1170" w:type="dxa"/>
            <w:tcBorders>
              <w:top w:val="single" w:sz="4" w:space="0" w:color="000000"/>
              <w:left w:val="single" w:sz="4" w:space="0" w:color="000000"/>
              <w:bottom w:val="single" w:sz="4" w:space="0" w:color="000000"/>
            </w:tcBorders>
            <w:shd w:val="clear" w:color="auto" w:fill="auto"/>
          </w:tcPr>
          <w:p w:rsidR="00C942ED" w:rsidRDefault="00C90DBF">
            <w:pPr>
              <w:jc w:val="center"/>
              <w:rPr>
                <w:b/>
                <w:bCs/>
                <w:color w:val="000000"/>
                <w:sz w:val="18"/>
                <w:szCs w:val="20"/>
              </w:rPr>
            </w:pPr>
            <w:r>
              <w:rPr>
                <w:b/>
                <w:bCs/>
                <w:color w:val="000000"/>
                <w:sz w:val="18"/>
                <w:szCs w:val="20"/>
              </w:rPr>
              <w:t>Rm 133</w:t>
            </w:r>
          </w:p>
        </w:tc>
        <w:tc>
          <w:tcPr>
            <w:tcW w:w="1080" w:type="dxa"/>
            <w:tcBorders>
              <w:top w:val="single" w:sz="4" w:space="0" w:color="000000"/>
              <w:left w:val="single" w:sz="4" w:space="0" w:color="000000"/>
              <w:bottom w:val="single" w:sz="4" w:space="0" w:color="000000"/>
            </w:tcBorders>
            <w:shd w:val="clear" w:color="auto" w:fill="auto"/>
          </w:tcPr>
          <w:p w:rsidR="00C942ED" w:rsidRDefault="00C90DBF">
            <w:pPr>
              <w:jc w:val="center"/>
              <w:rPr>
                <w:b/>
                <w:bCs/>
                <w:color w:val="000000"/>
                <w:sz w:val="18"/>
                <w:szCs w:val="20"/>
              </w:rPr>
            </w:pPr>
            <w:r>
              <w:rPr>
                <w:b/>
                <w:bCs/>
                <w:color w:val="000000"/>
                <w:sz w:val="18"/>
                <w:szCs w:val="20"/>
              </w:rPr>
              <w:t>Rm 134</w:t>
            </w:r>
          </w:p>
        </w:tc>
        <w:tc>
          <w:tcPr>
            <w:tcW w:w="1080" w:type="dxa"/>
            <w:tcBorders>
              <w:top w:val="single" w:sz="4" w:space="0" w:color="000000"/>
              <w:left w:val="single" w:sz="4" w:space="0" w:color="000000"/>
              <w:bottom w:val="single" w:sz="4" w:space="0" w:color="000000"/>
            </w:tcBorders>
            <w:shd w:val="clear" w:color="auto" w:fill="auto"/>
          </w:tcPr>
          <w:p w:rsidR="00C942ED" w:rsidRDefault="00C90DBF">
            <w:pPr>
              <w:jc w:val="center"/>
              <w:rPr>
                <w:b/>
                <w:bCs/>
                <w:color w:val="000000"/>
                <w:sz w:val="18"/>
              </w:rPr>
            </w:pPr>
            <w:r>
              <w:rPr>
                <w:b/>
                <w:bCs/>
                <w:color w:val="000000"/>
                <w:sz w:val="18"/>
                <w:szCs w:val="20"/>
              </w:rPr>
              <w:t>Rm 143</w:t>
            </w:r>
          </w:p>
        </w:tc>
        <w:tc>
          <w:tcPr>
            <w:tcW w:w="6193" w:type="dxa"/>
            <w:tcBorders>
              <w:left w:val="single" w:sz="4" w:space="0" w:color="000000"/>
            </w:tcBorders>
            <w:shd w:val="clear" w:color="auto" w:fill="auto"/>
          </w:tcPr>
          <w:p w:rsidR="00C942ED" w:rsidRDefault="00C942ED">
            <w:pPr>
              <w:snapToGrid w:val="0"/>
              <w:rPr>
                <w:b/>
                <w:bCs/>
                <w:color w:val="000000"/>
                <w:sz w:val="18"/>
              </w:rPr>
            </w:pPr>
          </w:p>
        </w:tc>
      </w:tr>
    </w:tbl>
    <w:p w:rsidR="00C942ED" w:rsidRDefault="00C90DBF">
      <w:pPr>
        <w:rPr>
          <w:b/>
          <w:bCs/>
          <w:sz w:val="32"/>
        </w:rPr>
      </w:pPr>
      <w:r>
        <w:rPr>
          <w:b/>
          <w:bCs/>
          <w:sz w:val="32"/>
        </w:rPr>
        <w:t xml:space="preserve"> </w:t>
      </w:r>
    </w:p>
    <w:p w:rsidR="004641C3" w:rsidRDefault="004641C3">
      <w:pPr>
        <w:rPr>
          <w:b/>
          <w:bCs/>
          <w:sz w:val="32"/>
        </w:rPr>
      </w:pPr>
    </w:p>
    <w:p w:rsidR="004641C3" w:rsidRDefault="004641C3">
      <w:pPr>
        <w:rPr>
          <w:b/>
          <w:bCs/>
          <w:sz w:val="22"/>
          <w:szCs w:val="22"/>
        </w:rPr>
      </w:pPr>
    </w:p>
    <w:tbl>
      <w:tblPr>
        <w:tblW w:w="0" w:type="auto"/>
        <w:tblInd w:w="108" w:type="dxa"/>
        <w:tblLayout w:type="fixed"/>
        <w:tblLook w:val="0000" w:firstRow="0" w:lastRow="0" w:firstColumn="0" w:lastColumn="0" w:noHBand="0" w:noVBand="0"/>
      </w:tblPr>
      <w:tblGrid>
        <w:gridCol w:w="583"/>
        <w:gridCol w:w="4022"/>
        <w:gridCol w:w="4464"/>
      </w:tblGrid>
      <w:tr w:rsidR="00C942ED">
        <w:trPr>
          <w:trHeight w:val="288"/>
        </w:trPr>
        <w:tc>
          <w:tcPr>
            <w:tcW w:w="9069" w:type="dxa"/>
            <w:gridSpan w:val="3"/>
            <w:tcBorders>
              <w:top w:val="single" w:sz="4" w:space="0" w:color="000000"/>
              <w:left w:val="single" w:sz="4" w:space="0" w:color="000000"/>
              <w:bottom w:val="single" w:sz="4" w:space="0" w:color="000000"/>
              <w:right w:val="single" w:sz="4" w:space="0" w:color="000000"/>
            </w:tcBorders>
            <w:shd w:val="clear" w:color="auto" w:fill="auto"/>
          </w:tcPr>
          <w:p w:rsidR="00C942ED" w:rsidRDefault="00C90DBF">
            <w:pPr>
              <w:jc w:val="center"/>
              <w:rPr>
                <w:b/>
                <w:bCs/>
                <w:sz w:val="20"/>
                <w:szCs w:val="20"/>
              </w:rPr>
            </w:pPr>
            <w:r>
              <w:rPr>
                <w:b/>
                <w:bCs/>
                <w:sz w:val="22"/>
                <w:szCs w:val="22"/>
              </w:rPr>
              <w:t>Declaration</w:t>
            </w:r>
          </w:p>
          <w:p w:rsidR="00C942ED" w:rsidRDefault="00C90DBF">
            <w:pPr>
              <w:jc w:val="center"/>
            </w:pPr>
            <w:r>
              <w:rPr>
                <w:b/>
                <w:bCs/>
                <w:sz w:val="20"/>
                <w:szCs w:val="20"/>
              </w:rPr>
              <w:t>Complete this section by filling in the shaded column to accurately reflect your work</w:t>
            </w:r>
          </w:p>
        </w:tc>
      </w:tr>
      <w:tr w:rsidR="00C942ED">
        <w:trPr>
          <w:trHeight w:val="266"/>
        </w:trPr>
        <w:tc>
          <w:tcPr>
            <w:tcW w:w="583"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1</w:t>
            </w:r>
          </w:p>
        </w:tc>
        <w:tc>
          <w:tcPr>
            <w:tcW w:w="4022"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This document is entirely my own work.</w:t>
            </w:r>
          </w:p>
          <w:p w:rsidR="00C942ED" w:rsidRDefault="00C942ED">
            <w:pPr>
              <w:rPr>
                <w:bCs/>
                <w:sz w:val="22"/>
                <w:szCs w:val="22"/>
              </w:rPr>
            </w:pPr>
          </w:p>
        </w:tc>
        <w:tc>
          <w:tcPr>
            <w:tcW w:w="4464" w:type="dxa"/>
            <w:tcBorders>
              <w:top w:val="single" w:sz="4" w:space="0" w:color="000000"/>
              <w:left w:val="single" w:sz="4" w:space="0" w:color="000000"/>
              <w:bottom w:val="single" w:sz="4" w:space="0" w:color="000000"/>
              <w:right w:val="single" w:sz="4" w:space="0" w:color="000000"/>
            </w:tcBorders>
            <w:shd w:val="clear" w:color="auto" w:fill="DDDDDD"/>
          </w:tcPr>
          <w:p w:rsidR="00C942ED" w:rsidRDefault="00C90DBF">
            <w:r>
              <w:rPr>
                <w:bCs/>
                <w:i/>
                <w:iCs/>
                <w:sz w:val="22"/>
                <w:szCs w:val="22"/>
              </w:rPr>
              <w:t>Yes/no</w:t>
            </w:r>
          </w:p>
        </w:tc>
      </w:tr>
      <w:tr w:rsidR="00C942ED">
        <w:trPr>
          <w:trHeight w:val="554"/>
        </w:trPr>
        <w:tc>
          <w:tcPr>
            <w:tcW w:w="583"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2</w:t>
            </w:r>
          </w:p>
        </w:tc>
        <w:tc>
          <w:tcPr>
            <w:tcW w:w="4022" w:type="dxa"/>
            <w:tcBorders>
              <w:top w:val="single" w:sz="4" w:space="0" w:color="000000"/>
              <w:left w:val="single" w:sz="4" w:space="0" w:color="000000"/>
              <w:bottom w:val="single" w:sz="4" w:space="0" w:color="000000"/>
            </w:tcBorders>
            <w:shd w:val="clear" w:color="auto" w:fill="auto"/>
          </w:tcPr>
          <w:p w:rsidR="00C942ED" w:rsidRDefault="00C90DBF">
            <w:pPr>
              <w:rPr>
                <w:bCs/>
                <w:i/>
                <w:iCs/>
                <w:sz w:val="22"/>
                <w:szCs w:val="22"/>
              </w:rPr>
            </w:pPr>
            <w:r>
              <w:rPr>
                <w:bCs/>
                <w:sz w:val="22"/>
                <w:szCs w:val="22"/>
              </w:rPr>
              <w:t>I obtained some help to complete this document.</w:t>
            </w:r>
          </w:p>
        </w:tc>
        <w:tc>
          <w:tcPr>
            <w:tcW w:w="4464" w:type="dxa"/>
            <w:tcBorders>
              <w:top w:val="single" w:sz="4" w:space="0" w:color="000000"/>
              <w:left w:val="single" w:sz="4" w:space="0" w:color="000000"/>
              <w:bottom w:val="single" w:sz="4" w:space="0" w:color="000000"/>
              <w:right w:val="single" w:sz="4" w:space="0" w:color="000000"/>
            </w:tcBorders>
            <w:shd w:val="clear" w:color="auto" w:fill="DDDDDD"/>
          </w:tcPr>
          <w:p w:rsidR="00C942ED" w:rsidRDefault="00C90DBF">
            <w:pPr>
              <w:rPr>
                <w:bCs/>
                <w:i/>
                <w:iCs/>
                <w:sz w:val="22"/>
                <w:szCs w:val="22"/>
              </w:rPr>
            </w:pPr>
            <w:r>
              <w:rPr>
                <w:bCs/>
                <w:i/>
                <w:iCs/>
                <w:sz w:val="22"/>
                <w:szCs w:val="22"/>
              </w:rPr>
              <w:t>Yes/no.</w:t>
            </w:r>
          </w:p>
          <w:p w:rsidR="00C942ED" w:rsidRDefault="00C90DBF">
            <w:pPr>
              <w:rPr>
                <w:i/>
                <w:iCs/>
              </w:rPr>
            </w:pPr>
            <w:r>
              <w:rPr>
                <w:bCs/>
                <w:i/>
                <w:iCs/>
                <w:sz w:val="22"/>
                <w:szCs w:val="22"/>
              </w:rPr>
              <w:t>If yes, from whom? Give details.</w:t>
            </w:r>
          </w:p>
          <w:p w:rsidR="00C942ED" w:rsidRDefault="00C942ED">
            <w:pPr>
              <w:rPr>
                <w:i/>
                <w:iCs/>
              </w:rPr>
            </w:pPr>
          </w:p>
          <w:p w:rsidR="00C942ED" w:rsidRDefault="00C90DBF">
            <w:pPr>
              <w:rPr>
                <w:bCs/>
                <w:sz w:val="22"/>
                <w:szCs w:val="22"/>
              </w:rPr>
            </w:pPr>
            <w:r>
              <w:rPr>
                <w:bCs/>
                <w:i/>
                <w:iCs/>
                <w:sz w:val="22"/>
                <w:szCs w:val="22"/>
              </w:rPr>
              <w:t xml:space="preserve">It is reasonable to obtain help from any person </w:t>
            </w:r>
            <w:proofErr w:type="gramStart"/>
            <w:r>
              <w:rPr>
                <w:bCs/>
                <w:i/>
                <w:iCs/>
                <w:sz w:val="22"/>
                <w:szCs w:val="22"/>
              </w:rPr>
              <w:t>as long as</w:t>
            </w:r>
            <w:proofErr w:type="gramEnd"/>
            <w:r>
              <w:rPr>
                <w:bCs/>
                <w:i/>
                <w:iCs/>
                <w:sz w:val="22"/>
                <w:szCs w:val="22"/>
              </w:rPr>
              <w:t xml:space="preserve"> you acknowledge the source.</w:t>
            </w: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tc>
      </w:tr>
      <w:tr w:rsidR="00C942ED">
        <w:trPr>
          <w:trHeight w:val="554"/>
        </w:trPr>
        <w:tc>
          <w:tcPr>
            <w:tcW w:w="583" w:type="dxa"/>
            <w:tcBorders>
              <w:top w:val="single" w:sz="4" w:space="0" w:color="000000"/>
              <w:left w:val="single" w:sz="4" w:space="0" w:color="000000"/>
              <w:bottom w:val="single" w:sz="4" w:space="0" w:color="000000"/>
            </w:tcBorders>
            <w:shd w:val="clear" w:color="auto" w:fill="auto"/>
          </w:tcPr>
          <w:p w:rsidR="00C942ED" w:rsidRDefault="00C942ED">
            <w:pPr>
              <w:snapToGrid w:val="0"/>
              <w:rPr>
                <w:b/>
                <w:bCs/>
                <w:sz w:val="22"/>
                <w:szCs w:val="22"/>
              </w:rPr>
            </w:pPr>
          </w:p>
          <w:p w:rsidR="00C942ED" w:rsidRDefault="00C90DBF">
            <w:pPr>
              <w:rPr>
                <w:bCs/>
                <w:sz w:val="22"/>
                <w:szCs w:val="22"/>
              </w:rPr>
            </w:pPr>
            <w:r>
              <w:rPr>
                <w:bCs/>
                <w:sz w:val="22"/>
                <w:szCs w:val="22"/>
              </w:rPr>
              <w:t>3</w:t>
            </w:r>
          </w:p>
        </w:tc>
        <w:tc>
          <w:tcPr>
            <w:tcW w:w="4022" w:type="dxa"/>
            <w:tcBorders>
              <w:top w:val="single" w:sz="4" w:space="0" w:color="000000"/>
              <w:left w:val="single" w:sz="4" w:space="0" w:color="000000"/>
              <w:bottom w:val="single" w:sz="4" w:space="0" w:color="000000"/>
            </w:tcBorders>
            <w:shd w:val="clear" w:color="auto" w:fill="auto"/>
          </w:tcPr>
          <w:p w:rsidR="00C942ED" w:rsidRDefault="00C90DBF">
            <w:pPr>
              <w:rPr>
                <w:bCs/>
                <w:sz w:val="22"/>
                <w:szCs w:val="22"/>
              </w:rPr>
            </w:pPr>
            <w:r>
              <w:rPr>
                <w:bCs/>
                <w:sz w:val="22"/>
                <w:szCs w:val="22"/>
              </w:rPr>
              <w:t>This document contains some material from the Internet or another document, file, or program.</w:t>
            </w:r>
          </w:p>
          <w:p w:rsidR="00C942ED" w:rsidRDefault="00C942ED">
            <w:pPr>
              <w:rPr>
                <w:bCs/>
                <w:sz w:val="22"/>
                <w:szCs w:val="22"/>
              </w:rPr>
            </w:pPr>
          </w:p>
        </w:tc>
        <w:tc>
          <w:tcPr>
            <w:tcW w:w="4464" w:type="dxa"/>
            <w:tcBorders>
              <w:top w:val="single" w:sz="4" w:space="0" w:color="000000"/>
              <w:left w:val="single" w:sz="4" w:space="0" w:color="000000"/>
              <w:bottom w:val="single" w:sz="4" w:space="0" w:color="000000"/>
              <w:right w:val="single" w:sz="4" w:space="0" w:color="000000"/>
            </w:tcBorders>
            <w:shd w:val="clear" w:color="auto" w:fill="DDDDDD"/>
          </w:tcPr>
          <w:p w:rsidR="00C942ED" w:rsidRDefault="00C90DBF">
            <w:pPr>
              <w:rPr>
                <w:bCs/>
                <w:i/>
                <w:iCs/>
                <w:sz w:val="22"/>
                <w:szCs w:val="22"/>
              </w:rPr>
            </w:pPr>
            <w:r>
              <w:rPr>
                <w:bCs/>
                <w:i/>
                <w:iCs/>
                <w:sz w:val="22"/>
                <w:szCs w:val="22"/>
              </w:rPr>
              <w:t>Yes/no.</w:t>
            </w:r>
          </w:p>
          <w:p w:rsidR="00C942ED" w:rsidRDefault="00C90DBF">
            <w:pPr>
              <w:rPr>
                <w:i/>
                <w:iCs/>
              </w:rPr>
            </w:pPr>
            <w:r>
              <w:rPr>
                <w:bCs/>
                <w:i/>
                <w:iCs/>
                <w:sz w:val="22"/>
                <w:szCs w:val="22"/>
              </w:rPr>
              <w:t>If you got help from a source you need acknowledge this (e.g., the URL or a book reference). You must detail how you used this source.</w:t>
            </w:r>
          </w:p>
          <w:p w:rsidR="00C942ED" w:rsidRDefault="00C942ED">
            <w:pPr>
              <w:rPr>
                <w:i/>
                <w:iCs/>
              </w:rPr>
            </w:pPr>
          </w:p>
          <w:p w:rsidR="00C942ED" w:rsidRDefault="00C90DBF">
            <w:pPr>
              <w:rPr>
                <w:bCs/>
                <w:sz w:val="22"/>
                <w:szCs w:val="22"/>
              </w:rPr>
            </w:pPr>
            <w:r>
              <w:rPr>
                <w:bCs/>
                <w:i/>
                <w:iCs/>
                <w:sz w:val="22"/>
                <w:szCs w:val="22"/>
              </w:rPr>
              <w:t xml:space="preserve">Your lab work must still be your own. You should </w:t>
            </w:r>
            <w:r>
              <w:rPr>
                <w:b/>
                <w:bCs/>
                <w:i/>
                <w:iCs/>
                <w:sz w:val="22"/>
                <w:szCs w:val="22"/>
              </w:rPr>
              <w:t>not</w:t>
            </w:r>
            <w:r>
              <w:rPr>
                <w:i/>
                <w:iCs/>
                <w:sz w:val="22"/>
                <w:szCs w:val="22"/>
              </w:rPr>
              <w:t xml:space="preserve"> copy and paste partial or full solutions.</w:t>
            </w: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p w:rsidR="00C942ED" w:rsidRDefault="00C942ED">
            <w:pPr>
              <w:rPr>
                <w:bCs/>
                <w:sz w:val="22"/>
                <w:szCs w:val="22"/>
              </w:rPr>
            </w:pPr>
          </w:p>
        </w:tc>
      </w:tr>
    </w:tbl>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 w:rsidR="00C942ED" w:rsidRDefault="00C90DBF">
      <w:r>
        <w:rPr>
          <w:sz w:val="22"/>
          <w:szCs w:val="22"/>
        </w:rPr>
        <w:t xml:space="preserve">Your task is to complete this report using Word and </w:t>
      </w:r>
      <w:proofErr w:type="spellStart"/>
      <w:r>
        <w:rPr>
          <w:sz w:val="22"/>
          <w:szCs w:val="22"/>
        </w:rPr>
        <w:t>JGrasp</w:t>
      </w:r>
      <w:proofErr w:type="spellEnd"/>
      <w:r>
        <w:rPr>
          <w:sz w:val="22"/>
          <w:szCs w:val="22"/>
        </w:rPr>
        <w:t>. You may use your own computer, or one of the lab computers provided.</w:t>
      </w:r>
    </w:p>
    <w:p w:rsidR="00C942ED" w:rsidRDefault="00C942ED"/>
    <w:p w:rsidR="00C942ED" w:rsidRDefault="00C90DBF">
      <w:r>
        <w:rPr>
          <w:sz w:val="22"/>
          <w:szCs w:val="22"/>
        </w:rPr>
        <w:t xml:space="preserve">Your submission should be a </w:t>
      </w:r>
      <w:r>
        <w:rPr>
          <w:b/>
          <w:bCs/>
          <w:sz w:val="22"/>
          <w:szCs w:val="22"/>
        </w:rPr>
        <w:t>PDF</w:t>
      </w:r>
      <w:r>
        <w:rPr>
          <w:sz w:val="22"/>
          <w:szCs w:val="22"/>
        </w:rPr>
        <w:t xml:space="preserve"> copy of this document that includes your completed work</w:t>
      </w:r>
      <w:r w:rsidR="00B74BBC">
        <w:rPr>
          <w:sz w:val="22"/>
          <w:szCs w:val="22"/>
        </w:rPr>
        <w:t xml:space="preserve"> as well as a </w:t>
      </w:r>
      <w:r w:rsidR="00B74BBC" w:rsidRPr="00B74BBC">
        <w:rPr>
          <w:b/>
          <w:sz w:val="22"/>
          <w:szCs w:val="22"/>
        </w:rPr>
        <w:t>ZIP</w:t>
      </w:r>
      <w:r w:rsidR="00B74BBC">
        <w:rPr>
          <w:sz w:val="22"/>
          <w:szCs w:val="22"/>
        </w:rPr>
        <w:t xml:space="preserve"> file containing your source code files</w:t>
      </w:r>
      <w:r>
        <w:rPr>
          <w:sz w:val="22"/>
          <w:szCs w:val="22"/>
        </w:rPr>
        <w:t>. You should submit</w:t>
      </w:r>
      <w:r w:rsidR="00B74BBC">
        <w:rPr>
          <w:sz w:val="22"/>
          <w:szCs w:val="22"/>
        </w:rPr>
        <w:t xml:space="preserve"> both</w:t>
      </w:r>
      <w:r>
        <w:rPr>
          <w:sz w:val="22"/>
          <w:szCs w:val="22"/>
        </w:rPr>
        <w:t xml:space="preserve"> your </w:t>
      </w:r>
      <w:r>
        <w:rPr>
          <w:b/>
          <w:bCs/>
          <w:sz w:val="22"/>
          <w:szCs w:val="22"/>
        </w:rPr>
        <w:t>PDF document</w:t>
      </w:r>
      <w:r>
        <w:rPr>
          <w:sz w:val="22"/>
          <w:szCs w:val="22"/>
        </w:rPr>
        <w:t xml:space="preserve"> </w:t>
      </w:r>
      <w:r w:rsidR="00B74BBC">
        <w:rPr>
          <w:sz w:val="22"/>
          <w:szCs w:val="22"/>
        </w:rPr>
        <w:t xml:space="preserve">and </w:t>
      </w:r>
      <w:r w:rsidR="00B74BBC">
        <w:rPr>
          <w:b/>
          <w:sz w:val="22"/>
          <w:szCs w:val="22"/>
        </w:rPr>
        <w:t xml:space="preserve">ZIP </w:t>
      </w:r>
      <w:r w:rsidR="00B74BBC" w:rsidRPr="00B74BBC">
        <w:rPr>
          <w:b/>
          <w:sz w:val="22"/>
          <w:szCs w:val="22"/>
        </w:rPr>
        <w:t>file</w:t>
      </w:r>
      <w:r w:rsidR="00B74BBC">
        <w:rPr>
          <w:sz w:val="22"/>
          <w:szCs w:val="22"/>
        </w:rPr>
        <w:t xml:space="preserve"> </w:t>
      </w:r>
      <w:r w:rsidRPr="00B74BBC">
        <w:rPr>
          <w:sz w:val="22"/>
          <w:szCs w:val="22"/>
        </w:rPr>
        <w:t>on</w:t>
      </w:r>
      <w:r>
        <w:rPr>
          <w:sz w:val="22"/>
          <w:szCs w:val="22"/>
        </w:rPr>
        <w:t xml:space="preserve"> Brightspace:</w:t>
      </w:r>
    </w:p>
    <w:p w:rsidR="00C942ED" w:rsidRDefault="00CA399F">
      <w:hyperlink r:id="rId9" w:history="1">
        <w:r w:rsidR="00C90DBF">
          <w:rPr>
            <w:rStyle w:val="Hyperlink"/>
            <w:sz w:val="22"/>
            <w:szCs w:val="22"/>
          </w:rPr>
          <w:t>http://dal.brightspace.com</w:t>
        </w:r>
      </w:hyperlink>
    </w:p>
    <w:p w:rsidR="00C942ED" w:rsidRDefault="00C942ED"/>
    <w:p w:rsidR="00C942ED" w:rsidRDefault="00C942ED"/>
    <w:p w:rsidR="00C942ED" w:rsidRDefault="00C90DBF">
      <w:pPr>
        <w:rPr>
          <w:sz w:val="22"/>
          <w:szCs w:val="22"/>
        </w:rPr>
      </w:pPr>
      <w:r>
        <w:rPr>
          <w:b/>
          <w:bCs/>
          <w:sz w:val="22"/>
          <w:szCs w:val="22"/>
          <w:u w:val="single"/>
        </w:rPr>
        <w:t>Submission Deadlines (firm):</w:t>
      </w:r>
    </w:p>
    <w:p w:rsidR="00C942ED" w:rsidRDefault="00C90DBF">
      <w:pPr>
        <w:rPr>
          <w:sz w:val="22"/>
          <w:szCs w:val="22"/>
        </w:rPr>
      </w:pPr>
      <w:r>
        <w:rPr>
          <w:sz w:val="22"/>
          <w:szCs w:val="22"/>
        </w:rPr>
        <w:t>Monday Labs due: Wednesday by 12:00pm (</w:t>
      </w:r>
      <w:r w:rsidRPr="00392A19">
        <w:rPr>
          <w:b/>
          <w:sz w:val="22"/>
          <w:szCs w:val="22"/>
        </w:rPr>
        <w:t>noon</w:t>
      </w:r>
      <w:r>
        <w:rPr>
          <w:sz w:val="22"/>
          <w:szCs w:val="22"/>
        </w:rPr>
        <w:t>)</w:t>
      </w:r>
    </w:p>
    <w:p w:rsidR="00C942ED" w:rsidRDefault="00C90DBF">
      <w:pPr>
        <w:rPr>
          <w:b/>
          <w:bCs/>
        </w:rPr>
      </w:pPr>
      <w:r>
        <w:rPr>
          <w:sz w:val="22"/>
          <w:szCs w:val="22"/>
        </w:rPr>
        <w:t>Friday Labs due:  Sunday by 12:00pm (</w:t>
      </w:r>
      <w:r w:rsidRPr="00392A19">
        <w:rPr>
          <w:b/>
          <w:sz w:val="22"/>
          <w:szCs w:val="22"/>
        </w:rPr>
        <w:t>noon</w:t>
      </w:r>
      <w:r>
        <w:rPr>
          <w:sz w:val="22"/>
          <w:szCs w:val="22"/>
        </w:rPr>
        <w:t>)</w:t>
      </w:r>
    </w:p>
    <w:p w:rsidR="00C942ED" w:rsidRDefault="00C942ED">
      <w:pPr>
        <w:rPr>
          <w:b/>
          <w:bCs/>
        </w:rPr>
      </w:pPr>
    </w:p>
    <w:p w:rsidR="00C942ED" w:rsidRDefault="00C942ED">
      <w:pPr>
        <w:rPr>
          <w:b/>
          <w:bCs/>
        </w:rPr>
      </w:pPr>
    </w:p>
    <w:p w:rsidR="00C942ED" w:rsidRDefault="00C90DBF">
      <w:pPr>
        <w:rPr>
          <w:sz w:val="22"/>
          <w:szCs w:val="22"/>
        </w:rPr>
      </w:pPr>
      <w:r>
        <w:rPr>
          <w:sz w:val="22"/>
          <w:szCs w:val="22"/>
        </w:rPr>
        <w:t>NB:</w:t>
      </w:r>
    </w:p>
    <w:p w:rsidR="00C942ED" w:rsidRDefault="00C90DBF">
      <w:pPr>
        <w:numPr>
          <w:ilvl w:val="0"/>
          <w:numId w:val="2"/>
        </w:numPr>
        <w:rPr>
          <w:sz w:val="22"/>
          <w:szCs w:val="22"/>
        </w:rPr>
      </w:pPr>
      <w:r>
        <w:rPr>
          <w:sz w:val="22"/>
          <w:szCs w:val="22"/>
        </w:rPr>
        <w:t xml:space="preserve">Try to submit this report </w:t>
      </w:r>
      <w:r>
        <w:rPr>
          <w:i/>
          <w:iCs/>
          <w:sz w:val="22"/>
          <w:szCs w:val="22"/>
        </w:rPr>
        <w:t>during</w:t>
      </w:r>
      <w:r>
        <w:rPr>
          <w:sz w:val="22"/>
          <w:szCs w:val="22"/>
        </w:rPr>
        <w:t xml:space="preserve"> the lab so that your TA can check it for you before you submit!</w:t>
      </w:r>
    </w:p>
    <w:p w:rsidR="00C942ED" w:rsidRDefault="00C90DBF">
      <w:pPr>
        <w:numPr>
          <w:ilvl w:val="0"/>
          <w:numId w:val="2"/>
        </w:numPr>
        <w:rPr>
          <w:sz w:val="22"/>
          <w:szCs w:val="22"/>
        </w:rPr>
      </w:pPr>
      <w:r>
        <w:rPr>
          <w:sz w:val="22"/>
          <w:szCs w:val="22"/>
        </w:rPr>
        <w:t>Attendance is mandatory in all labs, and will form part of your overall lab grade</w:t>
      </w:r>
    </w:p>
    <w:p w:rsidR="00C942ED" w:rsidRDefault="00C90DBF">
      <w:pPr>
        <w:numPr>
          <w:ilvl w:val="0"/>
          <w:numId w:val="2"/>
        </w:numPr>
        <w:rPr>
          <w:sz w:val="22"/>
          <w:szCs w:val="22"/>
        </w:rPr>
      </w:pPr>
      <w:r>
        <w:rPr>
          <w:sz w:val="22"/>
          <w:szCs w:val="22"/>
        </w:rPr>
        <w:t>Acknowledge any help</w:t>
      </w:r>
      <w:bookmarkStart w:id="0" w:name="_GoBack"/>
      <w:bookmarkEnd w:id="0"/>
      <w:r>
        <w:rPr>
          <w:sz w:val="22"/>
          <w:szCs w:val="22"/>
        </w:rPr>
        <w:t xml:space="preserve"> that you obtained from friends, TAs, the Learning Centre, etc., by completing the Declaration on the first page of this document. </w:t>
      </w:r>
      <w:r>
        <w:rPr>
          <w:sz w:val="22"/>
          <w:szCs w:val="22"/>
          <w:shd w:val="clear" w:color="auto" w:fill="FFFF00"/>
        </w:rPr>
        <w:t xml:space="preserve">Obtaining help is fine, </w:t>
      </w:r>
      <w:r>
        <w:rPr>
          <w:i/>
          <w:iCs/>
          <w:sz w:val="22"/>
          <w:szCs w:val="22"/>
          <w:shd w:val="clear" w:color="auto" w:fill="FFFF00"/>
        </w:rPr>
        <w:t>so long as you acknowledge it!</w:t>
      </w:r>
    </w:p>
    <w:p w:rsidR="00C942ED" w:rsidRDefault="00C90DBF">
      <w:pPr>
        <w:numPr>
          <w:ilvl w:val="0"/>
          <w:numId w:val="2"/>
        </w:numPr>
        <w:rPr>
          <w:sz w:val="22"/>
          <w:szCs w:val="22"/>
        </w:rPr>
      </w:pPr>
      <w:r>
        <w:rPr>
          <w:sz w:val="22"/>
          <w:szCs w:val="22"/>
        </w:rPr>
        <w:t>Any students who cannot log on to the lab computers should speak to the Help Desk to set up their account.</w:t>
      </w:r>
    </w:p>
    <w:p w:rsidR="00C942ED" w:rsidRDefault="00C90DBF">
      <w:pPr>
        <w:numPr>
          <w:ilvl w:val="0"/>
          <w:numId w:val="2"/>
        </w:numPr>
        <w:rPr>
          <w:sz w:val="22"/>
          <w:szCs w:val="22"/>
        </w:rPr>
      </w:pPr>
      <w:r>
        <w:rPr>
          <w:sz w:val="22"/>
          <w:szCs w:val="22"/>
        </w:rPr>
        <w:t>Textbooks, class handouts, and any other materials are welcomed and encouraged in all labs!</w:t>
      </w:r>
    </w:p>
    <w:p w:rsidR="00C942ED" w:rsidRDefault="00C90DBF">
      <w:pPr>
        <w:numPr>
          <w:ilvl w:val="0"/>
          <w:numId w:val="2"/>
        </w:numPr>
        <w:rPr>
          <w:sz w:val="22"/>
          <w:szCs w:val="22"/>
          <w:shd w:val="clear" w:color="auto" w:fill="FFFF66"/>
        </w:rPr>
      </w:pPr>
      <w:r>
        <w:rPr>
          <w:sz w:val="22"/>
          <w:szCs w:val="22"/>
        </w:rPr>
        <w:t>Food and drink are not permitted in the computer labs</w:t>
      </w:r>
    </w:p>
    <w:p w:rsidR="00C942ED" w:rsidRDefault="00C90DBF">
      <w:pPr>
        <w:numPr>
          <w:ilvl w:val="0"/>
          <w:numId w:val="2"/>
        </w:numPr>
      </w:pPr>
      <w:r>
        <w:rPr>
          <w:sz w:val="22"/>
          <w:szCs w:val="22"/>
          <w:shd w:val="clear" w:color="auto" w:fill="FFFF66"/>
        </w:rPr>
        <w:t xml:space="preserve">Late labs are </w:t>
      </w:r>
      <w:r>
        <w:rPr>
          <w:b/>
          <w:bCs/>
          <w:i/>
          <w:iCs/>
          <w:sz w:val="22"/>
          <w:szCs w:val="22"/>
          <w:shd w:val="clear" w:color="auto" w:fill="FFFF66"/>
        </w:rPr>
        <w:t>not</w:t>
      </w:r>
      <w:r>
        <w:rPr>
          <w:sz w:val="22"/>
          <w:szCs w:val="22"/>
          <w:shd w:val="clear" w:color="auto" w:fill="FFFF66"/>
        </w:rPr>
        <w:t xml:space="preserve"> accepted!</w:t>
      </w:r>
      <w:r>
        <w:rPr>
          <w:sz w:val="22"/>
          <w:szCs w:val="22"/>
        </w:rPr>
        <w:t xml:space="preserve"> It is known that computer errors, power outages, and network lag are 105% more likely to occur between 11:55-11:59am, in the moment they can do the most damage. Account for this, and give yourself the chance to make a timely submission!</w:t>
      </w:r>
    </w:p>
    <w:p w:rsidR="00C942ED" w:rsidRDefault="00C942ED"/>
    <w:p w:rsidR="00C942ED" w:rsidRDefault="00C942ED"/>
    <w:p w:rsidR="00C942ED" w:rsidRDefault="00C942ED">
      <w:pPr>
        <w:rPr>
          <w:sz w:val="22"/>
          <w:szCs w:val="22"/>
        </w:rPr>
      </w:pPr>
    </w:p>
    <w:p w:rsidR="00C942ED" w:rsidRDefault="00C942ED">
      <w:pPr>
        <w:rPr>
          <w:i/>
          <w:sz w:val="22"/>
          <w:szCs w:val="22"/>
        </w:rPr>
      </w:pPr>
    </w:p>
    <w:p w:rsidR="00C942ED" w:rsidRDefault="00C942ED">
      <w:pPr>
        <w:rPr>
          <w:i/>
          <w:iCs/>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4641C3" w:rsidRDefault="004641C3">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C942ED" w:rsidRDefault="00C942ED">
      <w:pPr>
        <w:rPr>
          <w:sz w:val="22"/>
          <w:szCs w:val="22"/>
        </w:rPr>
      </w:pPr>
    </w:p>
    <w:p w:rsidR="00DD3659" w:rsidRPr="001D408B" w:rsidRDefault="00DD3659" w:rsidP="00DD3659">
      <w:pPr>
        <w:rPr>
          <w:bCs/>
          <w:sz w:val="22"/>
          <w:szCs w:val="22"/>
        </w:rPr>
      </w:pPr>
    </w:p>
    <w:p w:rsidR="00DD3659" w:rsidRPr="006F5E3A" w:rsidRDefault="00DD3659" w:rsidP="00DD3659">
      <w:pPr>
        <w:rPr>
          <w:b/>
          <w:bCs/>
          <w:sz w:val="22"/>
          <w:szCs w:val="22"/>
        </w:rPr>
      </w:pPr>
      <w:r w:rsidRPr="006F5E3A">
        <w:rPr>
          <w:b/>
          <w:bCs/>
          <w:sz w:val="22"/>
          <w:szCs w:val="22"/>
        </w:rPr>
        <w:t xml:space="preserve">Exercise </w:t>
      </w:r>
      <w:r>
        <w:rPr>
          <w:b/>
          <w:bCs/>
          <w:sz w:val="22"/>
          <w:szCs w:val="22"/>
        </w:rPr>
        <w:t>1</w:t>
      </w:r>
      <w:r w:rsidRPr="006F5E3A">
        <w:rPr>
          <w:b/>
          <w:bCs/>
          <w:sz w:val="22"/>
          <w:szCs w:val="22"/>
        </w:rPr>
        <w:t>.</w:t>
      </w:r>
    </w:p>
    <w:p w:rsidR="00183153" w:rsidRPr="00183153" w:rsidRDefault="00183153" w:rsidP="00132BDD">
      <w:pPr>
        <w:pStyle w:val="ListParagraph"/>
        <w:numPr>
          <w:ilvl w:val="0"/>
          <w:numId w:val="14"/>
        </w:numPr>
        <w:rPr>
          <w:sz w:val="22"/>
          <w:szCs w:val="22"/>
        </w:rPr>
      </w:pPr>
      <w:r>
        <w:rPr>
          <w:bCs/>
          <w:sz w:val="22"/>
          <w:szCs w:val="22"/>
        </w:rPr>
        <w:t xml:space="preserve">Write a method called </w:t>
      </w:r>
      <w:proofErr w:type="spellStart"/>
      <w:r w:rsidRPr="006A6132">
        <w:rPr>
          <w:rFonts w:ascii="Courier New" w:hAnsi="Courier New" w:cs="Courier New"/>
          <w:bCs/>
          <w:sz w:val="22"/>
          <w:szCs w:val="22"/>
        </w:rPr>
        <w:t>promptForInt</w:t>
      </w:r>
      <w:proofErr w:type="spellEnd"/>
      <w:r>
        <w:rPr>
          <w:bCs/>
          <w:sz w:val="22"/>
          <w:szCs w:val="22"/>
        </w:rPr>
        <w:t xml:space="preserve"> that takes a single String parameter and returns an integer value. This method should use the </w:t>
      </w:r>
      <w:proofErr w:type="spellStart"/>
      <w:r w:rsidRPr="006A6132">
        <w:rPr>
          <w:rFonts w:ascii="Courier New" w:hAnsi="Courier New" w:cs="Courier New"/>
          <w:bCs/>
          <w:sz w:val="22"/>
          <w:szCs w:val="22"/>
        </w:rPr>
        <w:t>JOptionPane</w:t>
      </w:r>
      <w:proofErr w:type="spellEnd"/>
      <w:r>
        <w:rPr>
          <w:bCs/>
          <w:sz w:val="22"/>
          <w:szCs w:val="22"/>
        </w:rPr>
        <w:t xml:space="preserve"> class to generate a </w:t>
      </w:r>
      <w:proofErr w:type="spellStart"/>
      <w:r w:rsidR="000448E4" w:rsidRPr="006A6132">
        <w:rPr>
          <w:rFonts w:ascii="Courier New" w:hAnsi="Courier New" w:cs="Courier New"/>
          <w:bCs/>
          <w:sz w:val="22"/>
          <w:szCs w:val="22"/>
        </w:rPr>
        <w:t>showInputDialog</w:t>
      </w:r>
      <w:proofErr w:type="spellEnd"/>
      <w:r w:rsidR="000448E4">
        <w:rPr>
          <w:bCs/>
          <w:sz w:val="22"/>
          <w:szCs w:val="22"/>
        </w:rPr>
        <w:t xml:space="preserve"> </w:t>
      </w:r>
      <w:r>
        <w:rPr>
          <w:bCs/>
          <w:sz w:val="22"/>
          <w:szCs w:val="22"/>
        </w:rPr>
        <w:t xml:space="preserve">pop-up prompt </w:t>
      </w:r>
      <w:r w:rsidR="000448E4">
        <w:rPr>
          <w:bCs/>
          <w:sz w:val="22"/>
          <w:szCs w:val="22"/>
        </w:rPr>
        <w:t xml:space="preserve">for the user. The dialog in this input dialog prompt should use both the String parameter passed to </w:t>
      </w:r>
      <w:proofErr w:type="spellStart"/>
      <w:r w:rsidR="000448E4" w:rsidRPr="006A6132">
        <w:rPr>
          <w:rFonts w:ascii="Courier New" w:hAnsi="Courier New" w:cs="Courier New"/>
          <w:bCs/>
          <w:sz w:val="22"/>
          <w:szCs w:val="22"/>
        </w:rPr>
        <w:t>promptForInt</w:t>
      </w:r>
      <w:proofErr w:type="spellEnd"/>
      <w:r w:rsidR="000448E4">
        <w:rPr>
          <w:bCs/>
          <w:sz w:val="22"/>
          <w:szCs w:val="22"/>
        </w:rPr>
        <w:t xml:space="preserve"> as well as a fixed String that specifies the user should enter an integer value. Your method should convert the user’s input to an integer value that is then returned.</w:t>
      </w:r>
      <w:r w:rsidR="000448E4">
        <w:rPr>
          <w:bCs/>
          <w:sz w:val="22"/>
          <w:szCs w:val="22"/>
        </w:rPr>
        <w:br/>
      </w:r>
    </w:p>
    <w:p w:rsidR="006A6132" w:rsidRDefault="000448E4" w:rsidP="00132BDD">
      <w:pPr>
        <w:pStyle w:val="ListParagraph"/>
        <w:numPr>
          <w:ilvl w:val="0"/>
          <w:numId w:val="14"/>
        </w:numPr>
        <w:rPr>
          <w:sz w:val="22"/>
          <w:szCs w:val="22"/>
        </w:rPr>
      </w:pPr>
      <w:r>
        <w:rPr>
          <w:sz w:val="22"/>
          <w:szCs w:val="22"/>
        </w:rPr>
        <w:t xml:space="preserve">Write a method called </w:t>
      </w:r>
      <w:proofErr w:type="spellStart"/>
      <w:r w:rsidRPr="006A6132">
        <w:rPr>
          <w:rFonts w:ascii="Courier New" w:hAnsi="Courier New" w:cs="Courier New"/>
          <w:sz w:val="22"/>
          <w:szCs w:val="22"/>
        </w:rPr>
        <w:t>promptForDouble</w:t>
      </w:r>
      <w:proofErr w:type="spellEnd"/>
      <w:r>
        <w:rPr>
          <w:sz w:val="22"/>
          <w:szCs w:val="22"/>
        </w:rPr>
        <w:t xml:space="preserve"> that takes a single String parameter and returns a double value. Follow the same outline as in part (a).</w:t>
      </w:r>
      <w:r w:rsidR="006A6132">
        <w:rPr>
          <w:sz w:val="22"/>
          <w:szCs w:val="22"/>
        </w:rPr>
        <w:br/>
      </w:r>
    </w:p>
    <w:p w:rsidR="006A6132" w:rsidRDefault="006A6132" w:rsidP="00132BDD">
      <w:pPr>
        <w:pStyle w:val="ListParagraph"/>
        <w:numPr>
          <w:ilvl w:val="0"/>
          <w:numId w:val="14"/>
        </w:numPr>
        <w:rPr>
          <w:sz w:val="22"/>
          <w:szCs w:val="22"/>
        </w:rPr>
      </w:pPr>
      <w:r>
        <w:rPr>
          <w:sz w:val="22"/>
          <w:szCs w:val="22"/>
        </w:rPr>
        <w:t>Write a main method that uses your code from parts (a) and (b) to do the following:</w:t>
      </w:r>
    </w:p>
    <w:p w:rsidR="006A6132" w:rsidRDefault="006A6132" w:rsidP="006A6132">
      <w:pPr>
        <w:pStyle w:val="ListParagraph"/>
        <w:numPr>
          <w:ilvl w:val="1"/>
          <w:numId w:val="14"/>
        </w:numPr>
        <w:rPr>
          <w:sz w:val="22"/>
          <w:szCs w:val="22"/>
        </w:rPr>
      </w:pPr>
      <w:r>
        <w:rPr>
          <w:sz w:val="22"/>
          <w:szCs w:val="22"/>
        </w:rPr>
        <w:t>Prompt the user for an integer, and print to output the next largest integer</w:t>
      </w:r>
    </w:p>
    <w:p w:rsidR="006A6132" w:rsidRDefault="006A6132" w:rsidP="006A6132">
      <w:pPr>
        <w:pStyle w:val="ListParagraph"/>
        <w:numPr>
          <w:ilvl w:val="1"/>
          <w:numId w:val="14"/>
        </w:numPr>
        <w:rPr>
          <w:sz w:val="22"/>
          <w:szCs w:val="22"/>
        </w:rPr>
      </w:pPr>
      <w:r>
        <w:rPr>
          <w:sz w:val="22"/>
          <w:szCs w:val="22"/>
        </w:rPr>
        <w:t>Prompt the user for a value, and print to output the square root of its absolute value</w:t>
      </w:r>
    </w:p>
    <w:p w:rsidR="006A6132" w:rsidRDefault="006A6132" w:rsidP="006A6132">
      <w:pPr>
        <w:pStyle w:val="ListParagraph"/>
        <w:numPr>
          <w:ilvl w:val="1"/>
          <w:numId w:val="14"/>
        </w:numPr>
        <w:rPr>
          <w:sz w:val="22"/>
          <w:szCs w:val="22"/>
        </w:rPr>
      </w:pPr>
      <w:r>
        <w:rPr>
          <w:sz w:val="22"/>
          <w:szCs w:val="22"/>
        </w:rPr>
        <w:t>Prompt the user for two integers, and print to output their product</w:t>
      </w:r>
    </w:p>
    <w:p w:rsidR="006A6132" w:rsidRDefault="006A6132" w:rsidP="006A6132">
      <w:pPr>
        <w:pStyle w:val="ListParagraph"/>
        <w:numPr>
          <w:ilvl w:val="1"/>
          <w:numId w:val="14"/>
        </w:numPr>
        <w:rPr>
          <w:sz w:val="22"/>
          <w:szCs w:val="22"/>
        </w:rPr>
      </w:pPr>
      <w:r>
        <w:rPr>
          <w:sz w:val="22"/>
          <w:szCs w:val="22"/>
        </w:rPr>
        <w:t>Prompt the user for three values, and print to output their average</w:t>
      </w:r>
    </w:p>
    <w:p w:rsidR="00132BDD" w:rsidRDefault="006A6132" w:rsidP="006A6132">
      <w:pPr>
        <w:pStyle w:val="ListParagraph"/>
        <w:rPr>
          <w:sz w:val="22"/>
          <w:szCs w:val="22"/>
        </w:rPr>
      </w:pPr>
      <w:r>
        <w:rPr>
          <w:sz w:val="22"/>
          <w:szCs w:val="22"/>
        </w:rPr>
        <w:br/>
        <w:t>Ensure that each prompt uses descriptive language, and makes it clear to the user what they should be giving as input.</w:t>
      </w:r>
    </w:p>
    <w:p w:rsidR="00F52E47" w:rsidRDefault="00D147A8">
      <w:pPr>
        <w:rPr>
          <w:bCs/>
          <w:sz w:val="22"/>
          <w:szCs w:val="22"/>
        </w:rPr>
      </w:pPr>
      <w:r>
        <w:rPr>
          <w:bCs/>
          <w:sz w:val="22"/>
          <w:szCs w:val="22"/>
        </w:rPr>
        <w:br/>
      </w:r>
    </w:p>
    <w:p w:rsidR="00F52E47" w:rsidRDefault="00DD3659">
      <w:pPr>
        <w:rPr>
          <w:bCs/>
          <w:sz w:val="22"/>
          <w:szCs w:val="22"/>
        </w:rPr>
      </w:pPr>
      <w:r w:rsidRPr="00F52E47">
        <w:rPr>
          <w:bCs/>
          <w:sz w:val="22"/>
          <w:szCs w:val="22"/>
          <w:highlight w:val="yellow"/>
        </w:rPr>
        <w:t>For this question and all following questions:</w:t>
      </w:r>
    </w:p>
    <w:p w:rsidR="00DD3659" w:rsidRDefault="00DD3659" w:rsidP="00F52E47">
      <w:pPr>
        <w:pStyle w:val="ListParagraph"/>
        <w:numPr>
          <w:ilvl w:val="0"/>
          <w:numId w:val="12"/>
        </w:numPr>
        <w:rPr>
          <w:bCs/>
          <w:sz w:val="22"/>
          <w:szCs w:val="22"/>
        </w:rPr>
      </w:pPr>
      <w:r w:rsidRPr="00F52E47">
        <w:rPr>
          <w:bCs/>
          <w:sz w:val="22"/>
          <w:szCs w:val="22"/>
        </w:rPr>
        <w:t>remember to use comments in your code where appropriate!</w:t>
      </w:r>
    </w:p>
    <w:p w:rsidR="007D5131" w:rsidRPr="00DD3659" w:rsidRDefault="00F52E47" w:rsidP="00132BDD">
      <w:pPr>
        <w:pStyle w:val="ListParagraph"/>
        <w:numPr>
          <w:ilvl w:val="0"/>
          <w:numId w:val="12"/>
        </w:numPr>
        <w:rPr>
          <w:bCs/>
          <w:sz w:val="22"/>
          <w:szCs w:val="22"/>
        </w:rPr>
      </w:pPr>
      <w:r>
        <w:rPr>
          <w:bCs/>
          <w:sz w:val="22"/>
          <w:szCs w:val="22"/>
        </w:rPr>
        <w:t>include your source code in a class named after the exercise number</w:t>
      </w:r>
      <w:r w:rsidR="00132BDD">
        <w:rPr>
          <w:bCs/>
          <w:sz w:val="22"/>
          <w:szCs w:val="22"/>
        </w:rPr>
        <w:t xml:space="preserve"> (e.g., </w:t>
      </w:r>
      <w:r w:rsidR="00132BDD" w:rsidRPr="00132BDD">
        <w:rPr>
          <w:rFonts w:ascii="Courier New" w:hAnsi="Courier New" w:cs="Courier New"/>
          <w:bCs/>
          <w:sz w:val="22"/>
          <w:szCs w:val="22"/>
        </w:rPr>
        <w:t>Exercise1</w:t>
      </w:r>
      <w:r w:rsidR="00132BDD">
        <w:rPr>
          <w:bCs/>
          <w:sz w:val="22"/>
          <w:szCs w:val="22"/>
        </w:rPr>
        <w:t>)</w:t>
      </w:r>
      <w:r w:rsidR="00132BDD" w:rsidRPr="00DD3659">
        <w:rPr>
          <w:bCs/>
          <w:sz w:val="22"/>
          <w:szCs w:val="22"/>
        </w:rPr>
        <w:t xml:space="preserve"> </w:t>
      </w:r>
    </w:p>
    <w:p w:rsidR="00F52E47" w:rsidRDefault="00F52E47">
      <w:pPr>
        <w:rPr>
          <w:bCs/>
          <w:sz w:val="22"/>
          <w:szCs w:val="22"/>
        </w:rPr>
      </w:pPr>
    </w:p>
    <w:p w:rsidR="00F52E47" w:rsidRDefault="00F52E47">
      <w:pPr>
        <w:rPr>
          <w:bCs/>
          <w:sz w:val="22"/>
          <w:szCs w:val="22"/>
        </w:rPr>
      </w:pPr>
    </w:p>
    <w:p w:rsidR="00D147A8" w:rsidRDefault="00D147A8">
      <w:pPr>
        <w:rPr>
          <w:bCs/>
          <w:sz w:val="22"/>
          <w:szCs w:val="22"/>
        </w:rPr>
      </w:pPr>
    </w:p>
    <w:p w:rsidR="00D147A8" w:rsidRDefault="00D147A8">
      <w:pPr>
        <w:rPr>
          <w:bCs/>
          <w:sz w:val="22"/>
          <w:szCs w:val="22"/>
        </w:rPr>
      </w:pPr>
    </w:p>
    <w:p w:rsidR="00D147A8" w:rsidRDefault="00D147A8">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7F2873" w:rsidRDefault="007F2873">
      <w:pPr>
        <w:rPr>
          <w:bCs/>
          <w:sz w:val="22"/>
          <w:szCs w:val="22"/>
        </w:rPr>
      </w:pPr>
    </w:p>
    <w:p w:rsidR="00D147A8" w:rsidRDefault="00D147A8">
      <w:pPr>
        <w:rPr>
          <w:bCs/>
          <w:sz w:val="22"/>
          <w:szCs w:val="22"/>
        </w:rPr>
      </w:pPr>
    </w:p>
    <w:p w:rsidR="00D147A8" w:rsidRDefault="00D147A8">
      <w:pPr>
        <w:rPr>
          <w:bCs/>
          <w:sz w:val="22"/>
          <w:szCs w:val="22"/>
        </w:rPr>
      </w:pPr>
    </w:p>
    <w:p w:rsidR="00D147A8" w:rsidRDefault="00D147A8">
      <w:pPr>
        <w:rPr>
          <w:bCs/>
          <w:sz w:val="22"/>
          <w:szCs w:val="22"/>
        </w:rPr>
      </w:pPr>
    </w:p>
    <w:p w:rsidR="00D147A8" w:rsidRDefault="00D147A8">
      <w:pPr>
        <w:rPr>
          <w:bCs/>
          <w:sz w:val="22"/>
          <w:szCs w:val="22"/>
        </w:rPr>
      </w:pPr>
    </w:p>
    <w:p w:rsidR="00F52E47" w:rsidRDefault="00F52E47">
      <w:pPr>
        <w:rPr>
          <w:bCs/>
          <w:sz w:val="22"/>
          <w:szCs w:val="22"/>
        </w:rPr>
      </w:pPr>
    </w:p>
    <w:p w:rsidR="00390538" w:rsidRDefault="00F52E47" w:rsidP="000150FE">
      <w:pPr>
        <w:rPr>
          <w:bCs/>
          <w:sz w:val="22"/>
          <w:szCs w:val="22"/>
        </w:rPr>
      </w:pPr>
      <w:r w:rsidRPr="006F5E3A">
        <w:rPr>
          <w:b/>
          <w:bCs/>
          <w:sz w:val="22"/>
          <w:szCs w:val="22"/>
        </w:rPr>
        <w:lastRenderedPageBreak/>
        <w:t xml:space="preserve">Exercise </w:t>
      </w:r>
      <w:r>
        <w:rPr>
          <w:b/>
          <w:bCs/>
          <w:sz w:val="22"/>
          <w:szCs w:val="22"/>
        </w:rPr>
        <w:t>2</w:t>
      </w:r>
      <w:r w:rsidRPr="006F5E3A">
        <w:rPr>
          <w:b/>
          <w:bCs/>
          <w:sz w:val="22"/>
          <w:szCs w:val="22"/>
        </w:rPr>
        <w:t>.</w:t>
      </w:r>
      <w:r w:rsidR="000150FE">
        <w:rPr>
          <w:b/>
          <w:bCs/>
          <w:sz w:val="22"/>
          <w:szCs w:val="22"/>
        </w:rPr>
        <w:br/>
      </w:r>
      <w:r w:rsidR="000150FE">
        <w:rPr>
          <w:bCs/>
          <w:sz w:val="22"/>
          <w:szCs w:val="22"/>
        </w:rPr>
        <w:t>Review Exercise 4 from Lab 2.</w:t>
      </w:r>
      <w:r w:rsidR="000150FE">
        <w:rPr>
          <w:bCs/>
          <w:sz w:val="22"/>
          <w:szCs w:val="22"/>
        </w:rPr>
        <w:br/>
      </w:r>
    </w:p>
    <w:p w:rsidR="000150FE" w:rsidRDefault="000150FE" w:rsidP="000150FE">
      <w:pPr>
        <w:pStyle w:val="ListParagraph"/>
        <w:numPr>
          <w:ilvl w:val="0"/>
          <w:numId w:val="18"/>
        </w:numPr>
        <w:rPr>
          <w:bCs/>
          <w:sz w:val="22"/>
          <w:szCs w:val="22"/>
        </w:rPr>
      </w:pPr>
      <w:r>
        <w:rPr>
          <w:bCs/>
          <w:sz w:val="22"/>
          <w:szCs w:val="22"/>
        </w:rPr>
        <w:t xml:space="preserve">Write a method called </w:t>
      </w:r>
      <w:proofErr w:type="spellStart"/>
      <w:r w:rsidRPr="00A7770A">
        <w:rPr>
          <w:rFonts w:ascii="Courier New" w:hAnsi="Courier New" w:cs="Courier New"/>
          <w:bCs/>
          <w:sz w:val="22"/>
          <w:szCs w:val="22"/>
        </w:rPr>
        <w:t>convertDistance</w:t>
      </w:r>
      <w:proofErr w:type="spellEnd"/>
      <w:r>
        <w:rPr>
          <w:bCs/>
          <w:sz w:val="22"/>
          <w:szCs w:val="22"/>
        </w:rPr>
        <w:t xml:space="preserve"> that takes a double and a Boolean parameter and returns a double value that is calculated by converting between </w:t>
      </w:r>
      <w:proofErr w:type="spellStart"/>
      <w:r>
        <w:rPr>
          <w:bCs/>
          <w:sz w:val="22"/>
          <w:szCs w:val="22"/>
        </w:rPr>
        <w:t>kilometres</w:t>
      </w:r>
      <w:proofErr w:type="spellEnd"/>
      <w:r>
        <w:rPr>
          <w:bCs/>
          <w:sz w:val="22"/>
          <w:szCs w:val="22"/>
        </w:rPr>
        <w:t xml:space="preserve"> and miles. The method should convert the double parameter into either </w:t>
      </w:r>
      <w:proofErr w:type="spellStart"/>
      <w:r>
        <w:rPr>
          <w:bCs/>
          <w:sz w:val="22"/>
          <w:szCs w:val="22"/>
        </w:rPr>
        <w:t>kilometres</w:t>
      </w:r>
      <w:proofErr w:type="spellEnd"/>
      <w:r>
        <w:rPr>
          <w:bCs/>
          <w:sz w:val="22"/>
          <w:szCs w:val="22"/>
        </w:rPr>
        <w:t xml:space="preserve"> or miles, depending on the value of the Boolean parameter. Your method should convert from </w:t>
      </w:r>
      <w:proofErr w:type="spellStart"/>
      <w:r>
        <w:rPr>
          <w:bCs/>
          <w:sz w:val="22"/>
          <w:szCs w:val="22"/>
        </w:rPr>
        <w:t>kilometres</w:t>
      </w:r>
      <w:proofErr w:type="spellEnd"/>
      <w:r>
        <w:rPr>
          <w:bCs/>
          <w:sz w:val="22"/>
          <w:szCs w:val="22"/>
        </w:rPr>
        <w:t xml:space="preserve"> into miles if the Boolean parameter is true, and should convert from miles into </w:t>
      </w:r>
      <w:proofErr w:type="spellStart"/>
      <w:r>
        <w:rPr>
          <w:bCs/>
          <w:sz w:val="22"/>
          <w:szCs w:val="22"/>
        </w:rPr>
        <w:t>kilometres</w:t>
      </w:r>
      <w:proofErr w:type="spellEnd"/>
      <w:r>
        <w:rPr>
          <w:bCs/>
          <w:sz w:val="22"/>
          <w:szCs w:val="22"/>
        </w:rPr>
        <w:t xml:space="preserve"> otherwise. </w:t>
      </w:r>
      <w:r w:rsidR="00A7770A">
        <w:rPr>
          <w:bCs/>
          <w:sz w:val="22"/>
          <w:szCs w:val="22"/>
        </w:rPr>
        <w:br/>
      </w:r>
    </w:p>
    <w:p w:rsidR="000150FE" w:rsidRPr="000150FE" w:rsidRDefault="00A7770A" w:rsidP="000150FE">
      <w:pPr>
        <w:pStyle w:val="ListParagraph"/>
        <w:numPr>
          <w:ilvl w:val="0"/>
          <w:numId w:val="18"/>
        </w:numPr>
        <w:rPr>
          <w:bCs/>
          <w:sz w:val="22"/>
          <w:szCs w:val="22"/>
        </w:rPr>
      </w:pPr>
      <w:r>
        <w:rPr>
          <w:bCs/>
          <w:sz w:val="22"/>
          <w:szCs w:val="22"/>
        </w:rPr>
        <w:t xml:space="preserve">Write a </w:t>
      </w:r>
      <w:r w:rsidRPr="00A7770A">
        <w:rPr>
          <w:rFonts w:ascii="Courier New" w:hAnsi="Courier New" w:cs="Courier New"/>
          <w:bCs/>
          <w:sz w:val="22"/>
          <w:szCs w:val="22"/>
        </w:rPr>
        <w:t>main</w:t>
      </w:r>
      <w:r>
        <w:rPr>
          <w:bCs/>
          <w:sz w:val="22"/>
          <w:szCs w:val="22"/>
        </w:rPr>
        <w:t xml:space="preserve"> method that prints to output two prompts for the user, and after each prompt pauses to collect input from the user using the </w:t>
      </w:r>
      <w:r w:rsidRPr="00A7770A">
        <w:rPr>
          <w:rFonts w:ascii="Courier New" w:hAnsi="Courier New" w:cs="Courier New"/>
          <w:bCs/>
          <w:sz w:val="22"/>
          <w:szCs w:val="22"/>
        </w:rPr>
        <w:t>Scanner</w:t>
      </w:r>
      <w:r>
        <w:rPr>
          <w:bCs/>
          <w:sz w:val="22"/>
          <w:szCs w:val="22"/>
        </w:rPr>
        <w:t xml:space="preserve"> class. Prompt the user once for </w:t>
      </w:r>
      <w:proofErr w:type="gramStart"/>
      <w:r>
        <w:rPr>
          <w:bCs/>
          <w:sz w:val="22"/>
          <w:szCs w:val="22"/>
        </w:rPr>
        <w:t>a number of</w:t>
      </w:r>
      <w:proofErr w:type="gramEnd"/>
      <w:r>
        <w:rPr>
          <w:bCs/>
          <w:sz w:val="22"/>
          <w:szCs w:val="22"/>
        </w:rPr>
        <w:t xml:space="preserve"> </w:t>
      </w:r>
      <w:proofErr w:type="spellStart"/>
      <w:r>
        <w:rPr>
          <w:bCs/>
          <w:sz w:val="22"/>
          <w:szCs w:val="22"/>
        </w:rPr>
        <w:t>kilometres</w:t>
      </w:r>
      <w:proofErr w:type="spellEnd"/>
      <w:r>
        <w:rPr>
          <w:bCs/>
          <w:sz w:val="22"/>
          <w:szCs w:val="22"/>
        </w:rPr>
        <w:t>, and convert this into miles, and also prompt the user for a number of miles, which should be converted into miles. Use nicely formatted output that makes clear both the input and output. For instance, your main method could print out something like:</w:t>
      </w:r>
      <w:r>
        <w:rPr>
          <w:bCs/>
          <w:sz w:val="22"/>
          <w:szCs w:val="22"/>
        </w:rPr>
        <w:br/>
      </w:r>
      <w:r>
        <w:rPr>
          <w:bCs/>
          <w:sz w:val="22"/>
          <w:szCs w:val="22"/>
        </w:rPr>
        <w:br/>
      </w:r>
      <w:r w:rsidRPr="00A7770A">
        <w:rPr>
          <w:rFonts w:ascii="Courier New" w:hAnsi="Courier New" w:cs="Courier New"/>
          <w:bCs/>
          <w:sz w:val="22"/>
          <w:szCs w:val="22"/>
        </w:rPr>
        <w:tab/>
        <w:t xml:space="preserve">There are 6.21371 miles in 10.0 </w:t>
      </w:r>
      <w:proofErr w:type="spellStart"/>
      <w:r w:rsidRPr="00A7770A">
        <w:rPr>
          <w:rFonts w:ascii="Courier New" w:hAnsi="Courier New" w:cs="Courier New"/>
          <w:bCs/>
          <w:sz w:val="22"/>
          <w:szCs w:val="22"/>
        </w:rPr>
        <w:t>kilometres</w:t>
      </w:r>
      <w:proofErr w:type="spellEnd"/>
      <w:r w:rsidRPr="00A7770A">
        <w:rPr>
          <w:rFonts w:ascii="Courier New" w:hAnsi="Courier New" w:cs="Courier New"/>
          <w:bCs/>
          <w:sz w:val="22"/>
          <w:szCs w:val="22"/>
        </w:rPr>
        <w:t>!</w:t>
      </w:r>
      <w:r>
        <w:rPr>
          <w:rFonts w:ascii="Courier New" w:hAnsi="Courier New" w:cs="Courier New"/>
          <w:bCs/>
          <w:sz w:val="22"/>
          <w:szCs w:val="22"/>
        </w:rPr>
        <w:br/>
      </w:r>
      <w:r>
        <w:rPr>
          <w:rFonts w:ascii="Courier New" w:hAnsi="Courier New" w:cs="Courier New"/>
          <w:bCs/>
          <w:sz w:val="22"/>
          <w:szCs w:val="22"/>
        </w:rPr>
        <w:br/>
      </w:r>
      <w:r>
        <w:rPr>
          <w:rFonts w:ascii="Courier New" w:hAnsi="Courier New" w:cs="Courier New"/>
          <w:bCs/>
          <w:sz w:val="22"/>
          <w:szCs w:val="22"/>
        </w:rPr>
        <w:tab/>
        <w:t xml:space="preserve">There are 8.04672 </w:t>
      </w:r>
      <w:proofErr w:type="spellStart"/>
      <w:r>
        <w:rPr>
          <w:rFonts w:ascii="Courier New" w:hAnsi="Courier New" w:cs="Courier New"/>
          <w:bCs/>
          <w:sz w:val="22"/>
          <w:szCs w:val="22"/>
        </w:rPr>
        <w:t>kilometres</w:t>
      </w:r>
      <w:proofErr w:type="spellEnd"/>
      <w:r>
        <w:rPr>
          <w:rFonts w:ascii="Courier New" w:hAnsi="Courier New" w:cs="Courier New"/>
          <w:bCs/>
          <w:sz w:val="22"/>
          <w:szCs w:val="22"/>
        </w:rPr>
        <w:t xml:space="preserve"> in 5.0 miles!</w:t>
      </w:r>
    </w:p>
    <w:p w:rsidR="00390538" w:rsidRDefault="00390538">
      <w:pPr>
        <w:rPr>
          <w:bCs/>
          <w:sz w:val="22"/>
          <w:szCs w:val="22"/>
        </w:rPr>
      </w:pPr>
    </w:p>
    <w:p w:rsidR="000C02A9" w:rsidRDefault="000C02A9">
      <w:pPr>
        <w:rPr>
          <w:bCs/>
          <w:sz w:val="22"/>
          <w:szCs w:val="22"/>
        </w:rPr>
      </w:pPr>
    </w:p>
    <w:p w:rsidR="000C02A9" w:rsidRDefault="000C02A9">
      <w:pPr>
        <w:rPr>
          <w:bCs/>
          <w:sz w:val="22"/>
          <w:szCs w:val="22"/>
        </w:rPr>
      </w:pPr>
    </w:p>
    <w:p w:rsidR="000C02A9" w:rsidRDefault="000C02A9">
      <w:pPr>
        <w:rPr>
          <w:bCs/>
          <w:sz w:val="22"/>
          <w:szCs w:val="22"/>
        </w:rPr>
      </w:pPr>
    </w:p>
    <w:p w:rsidR="00325439" w:rsidRDefault="00325439">
      <w:pPr>
        <w:rPr>
          <w:bCs/>
          <w:sz w:val="22"/>
          <w:szCs w:val="22"/>
        </w:rPr>
      </w:pPr>
    </w:p>
    <w:p w:rsidR="00325439" w:rsidRDefault="00325439">
      <w:pPr>
        <w:rPr>
          <w:bCs/>
          <w:sz w:val="22"/>
          <w:szCs w:val="22"/>
        </w:rPr>
      </w:pPr>
    </w:p>
    <w:p w:rsidR="00325439" w:rsidRDefault="00325439">
      <w:pPr>
        <w:rPr>
          <w:bCs/>
          <w:sz w:val="22"/>
          <w:szCs w:val="22"/>
        </w:rPr>
      </w:pPr>
    </w:p>
    <w:p w:rsidR="003B395B" w:rsidRPr="006F5E3A" w:rsidRDefault="003B395B">
      <w:pPr>
        <w:rPr>
          <w:b/>
          <w:bCs/>
          <w:sz w:val="22"/>
          <w:szCs w:val="22"/>
        </w:rPr>
      </w:pPr>
      <w:r w:rsidRPr="006F5E3A">
        <w:rPr>
          <w:b/>
          <w:bCs/>
          <w:sz w:val="22"/>
          <w:szCs w:val="22"/>
        </w:rPr>
        <w:t xml:space="preserve">Exercise </w:t>
      </w:r>
      <w:r w:rsidR="00F52E47">
        <w:rPr>
          <w:b/>
          <w:bCs/>
          <w:sz w:val="22"/>
          <w:szCs w:val="22"/>
        </w:rPr>
        <w:t>3</w:t>
      </w:r>
      <w:r w:rsidRPr="006F5E3A">
        <w:rPr>
          <w:b/>
          <w:bCs/>
          <w:sz w:val="22"/>
          <w:szCs w:val="22"/>
        </w:rPr>
        <w:t>.</w:t>
      </w:r>
    </w:p>
    <w:p w:rsidR="000150FE" w:rsidRPr="000150FE" w:rsidRDefault="000150FE" w:rsidP="000150FE">
      <w:pPr>
        <w:rPr>
          <w:bCs/>
          <w:sz w:val="22"/>
          <w:szCs w:val="22"/>
        </w:rPr>
      </w:pPr>
      <w:r>
        <w:rPr>
          <w:bCs/>
          <w:sz w:val="22"/>
          <w:szCs w:val="22"/>
        </w:rPr>
        <w:t xml:space="preserve">Review Exercise 5 from Lab 3. </w:t>
      </w:r>
      <w:r>
        <w:rPr>
          <w:bCs/>
          <w:sz w:val="22"/>
          <w:szCs w:val="22"/>
        </w:rPr>
        <w:br/>
      </w:r>
    </w:p>
    <w:p w:rsidR="000150FE" w:rsidRDefault="000150FE" w:rsidP="000150FE">
      <w:pPr>
        <w:pStyle w:val="ListParagraph"/>
        <w:numPr>
          <w:ilvl w:val="0"/>
          <w:numId w:val="15"/>
        </w:numPr>
        <w:rPr>
          <w:bCs/>
          <w:sz w:val="22"/>
          <w:szCs w:val="22"/>
        </w:rPr>
      </w:pPr>
      <w:r w:rsidRPr="00CE2031">
        <w:rPr>
          <w:bCs/>
          <w:sz w:val="22"/>
          <w:szCs w:val="22"/>
        </w:rPr>
        <w:t xml:space="preserve">Write a method called </w:t>
      </w:r>
      <w:proofErr w:type="spellStart"/>
      <w:r>
        <w:rPr>
          <w:rFonts w:ascii="Courier New" w:hAnsi="Courier New" w:cs="Courier New"/>
          <w:bCs/>
          <w:sz w:val="22"/>
          <w:szCs w:val="22"/>
        </w:rPr>
        <w:t>circleCirc</w:t>
      </w:r>
      <w:proofErr w:type="spellEnd"/>
      <w:r w:rsidRPr="00CE2031">
        <w:rPr>
          <w:bCs/>
          <w:sz w:val="22"/>
          <w:szCs w:val="22"/>
        </w:rPr>
        <w:t xml:space="preserve"> that takes a single double parameter and </w:t>
      </w:r>
      <w:r>
        <w:rPr>
          <w:bCs/>
          <w:sz w:val="22"/>
          <w:szCs w:val="22"/>
        </w:rPr>
        <w:t>returns a double value that is equal to</w:t>
      </w:r>
      <w:r w:rsidRPr="00CE2031">
        <w:rPr>
          <w:bCs/>
          <w:sz w:val="22"/>
          <w:szCs w:val="22"/>
        </w:rPr>
        <w:t xml:space="preserve"> </w:t>
      </w:r>
      <w:r>
        <w:rPr>
          <w:bCs/>
          <w:sz w:val="22"/>
          <w:szCs w:val="22"/>
        </w:rPr>
        <w:t>the circumference of a circle. The method should calculate the circumference using the absolute value of the double parameter as the circle’s radius.</w:t>
      </w:r>
      <w:r>
        <w:rPr>
          <w:bCs/>
          <w:sz w:val="22"/>
          <w:szCs w:val="22"/>
        </w:rPr>
        <w:br/>
      </w:r>
    </w:p>
    <w:p w:rsidR="000150FE" w:rsidRDefault="000150FE" w:rsidP="000150FE">
      <w:pPr>
        <w:pStyle w:val="ListParagraph"/>
        <w:numPr>
          <w:ilvl w:val="0"/>
          <w:numId w:val="15"/>
        </w:numPr>
        <w:rPr>
          <w:bCs/>
          <w:sz w:val="22"/>
          <w:szCs w:val="22"/>
        </w:rPr>
      </w:pPr>
      <w:r>
        <w:rPr>
          <w:bCs/>
          <w:sz w:val="22"/>
          <w:szCs w:val="22"/>
        </w:rPr>
        <w:t xml:space="preserve">Write a method called </w:t>
      </w:r>
      <w:proofErr w:type="spellStart"/>
      <w:r>
        <w:rPr>
          <w:rFonts w:ascii="Courier New" w:hAnsi="Courier New" w:cs="Courier New"/>
          <w:bCs/>
          <w:sz w:val="22"/>
          <w:szCs w:val="22"/>
        </w:rPr>
        <w:t>circleArea</w:t>
      </w:r>
      <w:proofErr w:type="spellEnd"/>
      <w:r>
        <w:rPr>
          <w:bCs/>
          <w:sz w:val="22"/>
          <w:szCs w:val="22"/>
        </w:rPr>
        <w:t xml:space="preserve"> that takes one double parameter and returns a double value that is equal to area of a circle. The method should calculate the area using the absolute value of the double parameter as the circle’s radius.</w:t>
      </w:r>
      <w:r>
        <w:rPr>
          <w:bCs/>
          <w:sz w:val="22"/>
          <w:szCs w:val="22"/>
        </w:rPr>
        <w:br/>
      </w:r>
    </w:p>
    <w:p w:rsidR="000150FE" w:rsidRDefault="000150FE" w:rsidP="000150FE">
      <w:pPr>
        <w:pStyle w:val="ListParagraph"/>
        <w:numPr>
          <w:ilvl w:val="0"/>
          <w:numId w:val="15"/>
        </w:numPr>
        <w:rPr>
          <w:bCs/>
          <w:sz w:val="22"/>
          <w:szCs w:val="22"/>
        </w:rPr>
      </w:pPr>
      <w:r>
        <w:rPr>
          <w:bCs/>
          <w:sz w:val="22"/>
          <w:szCs w:val="22"/>
        </w:rPr>
        <w:t xml:space="preserve">Write a method called </w:t>
      </w:r>
      <w:proofErr w:type="spellStart"/>
      <w:r>
        <w:rPr>
          <w:rFonts w:ascii="Courier New" w:hAnsi="Courier New" w:cs="Courier New"/>
          <w:bCs/>
          <w:sz w:val="22"/>
          <w:szCs w:val="22"/>
        </w:rPr>
        <w:t>sphereVolume</w:t>
      </w:r>
      <w:proofErr w:type="spellEnd"/>
      <w:r>
        <w:rPr>
          <w:bCs/>
          <w:sz w:val="22"/>
          <w:szCs w:val="22"/>
        </w:rPr>
        <w:t xml:space="preserve"> that takes one double parameter and returns a double value that is equal to volume of a sphere. The method should calculate the volume using the absolute value of the double parameter as the sphere’s radius.</w:t>
      </w:r>
      <w:r>
        <w:rPr>
          <w:bCs/>
          <w:sz w:val="22"/>
          <w:szCs w:val="22"/>
        </w:rPr>
        <w:br/>
      </w:r>
    </w:p>
    <w:p w:rsidR="000150FE" w:rsidRPr="000150FE" w:rsidRDefault="000150FE" w:rsidP="000150FE">
      <w:pPr>
        <w:pStyle w:val="ListParagraph"/>
        <w:numPr>
          <w:ilvl w:val="0"/>
          <w:numId w:val="15"/>
        </w:numPr>
        <w:rPr>
          <w:bCs/>
          <w:sz w:val="22"/>
          <w:szCs w:val="22"/>
        </w:rPr>
      </w:pPr>
      <w:r w:rsidRPr="000150FE">
        <w:rPr>
          <w:bCs/>
          <w:sz w:val="22"/>
          <w:szCs w:val="22"/>
        </w:rPr>
        <w:t xml:space="preserve">Write a </w:t>
      </w:r>
      <w:r w:rsidRPr="000150FE">
        <w:rPr>
          <w:rFonts w:ascii="Courier New" w:hAnsi="Courier New" w:cs="Courier New"/>
          <w:bCs/>
          <w:sz w:val="22"/>
          <w:szCs w:val="22"/>
        </w:rPr>
        <w:t>main</w:t>
      </w:r>
      <w:r w:rsidRPr="000150FE">
        <w:rPr>
          <w:bCs/>
          <w:sz w:val="22"/>
          <w:szCs w:val="22"/>
        </w:rPr>
        <w:t xml:space="preserve"> method that prints to output an appropriate prompt to the user, then uses the Scanner class to collect the radius of a circle. Print out both the circumference and area of the circle, using a nicely formatted message that also includes the original radius value, followed by the volume of a sphere having the same radius</w:t>
      </w:r>
      <w:r>
        <w:rPr>
          <w:bCs/>
          <w:sz w:val="22"/>
          <w:szCs w:val="22"/>
        </w:rPr>
        <w:t>.</w:t>
      </w:r>
    </w:p>
    <w:p w:rsidR="000150FE" w:rsidRDefault="000150FE" w:rsidP="000150FE">
      <w:pPr>
        <w:rPr>
          <w:bCs/>
          <w:sz w:val="22"/>
          <w:szCs w:val="22"/>
        </w:rPr>
      </w:pPr>
    </w:p>
    <w:p w:rsidR="000150FE" w:rsidRDefault="000150FE" w:rsidP="000150FE">
      <w:pPr>
        <w:rPr>
          <w:bCs/>
          <w:sz w:val="22"/>
          <w:szCs w:val="22"/>
        </w:rPr>
      </w:pPr>
    </w:p>
    <w:p w:rsidR="00C773CD" w:rsidRDefault="000150FE" w:rsidP="007F2873">
      <w:pPr>
        <w:rPr>
          <w:bCs/>
          <w:sz w:val="22"/>
          <w:szCs w:val="22"/>
        </w:rPr>
      </w:pPr>
      <w:r>
        <w:rPr>
          <w:bCs/>
          <w:sz w:val="22"/>
          <w:szCs w:val="22"/>
        </w:rPr>
        <w:br/>
      </w:r>
    </w:p>
    <w:p w:rsidR="00D147A8" w:rsidRDefault="00D147A8" w:rsidP="00C773CD">
      <w:pPr>
        <w:rPr>
          <w:bCs/>
          <w:sz w:val="22"/>
          <w:szCs w:val="22"/>
        </w:rPr>
      </w:pPr>
    </w:p>
    <w:p w:rsidR="00D147A8" w:rsidRDefault="00D147A8" w:rsidP="00C773CD">
      <w:pPr>
        <w:rPr>
          <w:bCs/>
          <w:sz w:val="22"/>
          <w:szCs w:val="22"/>
        </w:rPr>
      </w:pPr>
    </w:p>
    <w:p w:rsidR="00D147A8" w:rsidRDefault="00D147A8" w:rsidP="00C773CD">
      <w:pPr>
        <w:rPr>
          <w:bCs/>
          <w:sz w:val="22"/>
          <w:szCs w:val="22"/>
        </w:rPr>
      </w:pPr>
    </w:p>
    <w:p w:rsidR="00D147A8" w:rsidRDefault="00D147A8" w:rsidP="00C773CD">
      <w:pPr>
        <w:rPr>
          <w:bCs/>
          <w:sz w:val="22"/>
          <w:szCs w:val="22"/>
        </w:rPr>
      </w:pPr>
    </w:p>
    <w:p w:rsidR="00D147A8" w:rsidRDefault="00D147A8" w:rsidP="00C773CD">
      <w:pPr>
        <w:rPr>
          <w:bCs/>
          <w:sz w:val="22"/>
          <w:szCs w:val="22"/>
        </w:rPr>
      </w:pPr>
    </w:p>
    <w:p w:rsidR="00C773CD" w:rsidRDefault="00C773CD" w:rsidP="00C773CD">
      <w:pPr>
        <w:rPr>
          <w:bCs/>
          <w:sz w:val="22"/>
          <w:szCs w:val="22"/>
        </w:rPr>
      </w:pPr>
      <w:r>
        <w:rPr>
          <w:b/>
          <w:bCs/>
          <w:sz w:val="22"/>
          <w:szCs w:val="22"/>
        </w:rPr>
        <w:t>Exercise 4.</w:t>
      </w:r>
    </w:p>
    <w:p w:rsidR="005514C2" w:rsidRDefault="00807A76" w:rsidP="006D7E68">
      <w:pPr>
        <w:rPr>
          <w:bCs/>
          <w:sz w:val="22"/>
          <w:szCs w:val="22"/>
        </w:rPr>
      </w:pPr>
      <w:r>
        <w:rPr>
          <w:bCs/>
          <w:sz w:val="22"/>
          <w:szCs w:val="22"/>
        </w:rPr>
        <w:t>Review Exercise 1 from Lab 4.</w:t>
      </w:r>
    </w:p>
    <w:p w:rsidR="00C773CD" w:rsidRDefault="00C773CD" w:rsidP="006D7E68">
      <w:pPr>
        <w:rPr>
          <w:bCs/>
          <w:sz w:val="22"/>
          <w:szCs w:val="22"/>
        </w:rPr>
      </w:pPr>
    </w:p>
    <w:p w:rsidR="00807A76" w:rsidRDefault="00C773CD" w:rsidP="00C773CD">
      <w:pPr>
        <w:pStyle w:val="ListParagraph"/>
        <w:numPr>
          <w:ilvl w:val="0"/>
          <w:numId w:val="17"/>
        </w:numPr>
        <w:rPr>
          <w:bCs/>
          <w:sz w:val="22"/>
          <w:szCs w:val="22"/>
        </w:rPr>
      </w:pPr>
      <w:r>
        <w:rPr>
          <w:bCs/>
          <w:sz w:val="22"/>
          <w:szCs w:val="22"/>
        </w:rPr>
        <w:t xml:space="preserve">Write a method </w:t>
      </w:r>
      <w:proofErr w:type="spellStart"/>
      <w:r w:rsidR="00807A76">
        <w:rPr>
          <w:rFonts w:ascii="Courier New" w:hAnsi="Courier New" w:cs="Courier New"/>
          <w:bCs/>
          <w:sz w:val="22"/>
          <w:szCs w:val="22"/>
        </w:rPr>
        <w:t>getAverage</w:t>
      </w:r>
      <w:proofErr w:type="spellEnd"/>
      <w:r>
        <w:rPr>
          <w:bCs/>
          <w:sz w:val="22"/>
          <w:szCs w:val="22"/>
        </w:rPr>
        <w:t xml:space="preserve"> that takes a single integer as a parameter and returns a </w:t>
      </w:r>
      <w:r w:rsidR="00807A76">
        <w:rPr>
          <w:bCs/>
          <w:sz w:val="22"/>
          <w:szCs w:val="22"/>
        </w:rPr>
        <w:t>double value</w:t>
      </w:r>
      <w:r>
        <w:rPr>
          <w:bCs/>
          <w:sz w:val="22"/>
          <w:szCs w:val="22"/>
        </w:rPr>
        <w:t>.</w:t>
      </w:r>
      <w:r w:rsidR="00807A76">
        <w:rPr>
          <w:bCs/>
          <w:sz w:val="22"/>
          <w:szCs w:val="22"/>
        </w:rPr>
        <w:t xml:space="preserve"> The method should use </w:t>
      </w:r>
      <w:proofErr w:type="spellStart"/>
      <w:r w:rsidR="00807A76" w:rsidRPr="006A6132">
        <w:rPr>
          <w:rFonts w:ascii="Courier New" w:hAnsi="Courier New" w:cs="Courier New"/>
          <w:bCs/>
          <w:sz w:val="22"/>
          <w:szCs w:val="22"/>
        </w:rPr>
        <w:t>showInputDialog</w:t>
      </w:r>
      <w:proofErr w:type="spellEnd"/>
      <w:r w:rsidR="00807A76">
        <w:rPr>
          <w:bCs/>
          <w:sz w:val="22"/>
          <w:szCs w:val="22"/>
        </w:rPr>
        <w:t xml:space="preserve"> to prompt the user for </w:t>
      </w:r>
      <w:proofErr w:type="gramStart"/>
      <w:r w:rsidR="00807A76">
        <w:rPr>
          <w:bCs/>
          <w:sz w:val="22"/>
          <w:szCs w:val="22"/>
        </w:rPr>
        <w:t>a number of</w:t>
      </w:r>
      <w:proofErr w:type="gramEnd"/>
      <w:r w:rsidR="00807A76">
        <w:rPr>
          <w:bCs/>
          <w:sz w:val="22"/>
          <w:szCs w:val="22"/>
        </w:rPr>
        <w:t xml:space="preserve"> double values and then return their average. Your method should use the integer parameter as the number of prompts that are needed (and so also the number of values that need to be collected).</w:t>
      </w:r>
      <w:r w:rsidR="00807A76">
        <w:rPr>
          <w:bCs/>
          <w:sz w:val="22"/>
          <w:szCs w:val="22"/>
        </w:rPr>
        <w:br/>
      </w:r>
    </w:p>
    <w:p w:rsidR="00807A76" w:rsidRDefault="00807A76" w:rsidP="00807A76">
      <w:pPr>
        <w:pStyle w:val="ListParagraph"/>
        <w:numPr>
          <w:ilvl w:val="0"/>
          <w:numId w:val="17"/>
        </w:numPr>
        <w:rPr>
          <w:bCs/>
          <w:sz w:val="22"/>
          <w:szCs w:val="22"/>
        </w:rPr>
      </w:pPr>
      <w:r>
        <w:rPr>
          <w:bCs/>
          <w:sz w:val="22"/>
          <w:szCs w:val="22"/>
        </w:rPr>
        <w:t xml:space="preserve">Write a </w:t>
      </w:r>
      <w:r w:rsidRPr="00807A76">
        <w:rPr>
          <w:rFonts w:ascii="Courier New" w:hAnsi="Courier New" w:cs="Courier New"/>
          <w:bCs/>
          <w:sz w:val="22"/>
          <w:szCs w:val="22"/>
        </w:rPr>
        <w:t>main</w:t>
      </w:r>
      <w:r>
        <w:rPr>
          <w:bCs/>
          <w:sz w:val="22"/>
          <w:szCs w:val="22"/>
        </w:rPr>
        <w:t xml:space="preserve"> method that prints to output a prompt for the user. Use the Scanner class to read in a single integer value that will represent the number of values that will be provided to average. Then, use this value in a call to the method from part (a). Use the returned value from this method to print to output a nicely formatted message that gives both the average value, </w:t>
      </w:r>
      <w:proofErr w:type="gramStart"/>
      <w:r>
        <w:rPr>
          <w:bCs/>
          <w:sz w:val="22"/>
          <w:szCs w:val="22"/>
        </w:rPr>
        <w:t>and also</w:t>
      </w:r>
      <w:proofErr w:type="gramEnd"/>
      <w:r>
        <w:rPr>
          <w:bCs/>
          <w:sz w:val="22"/>
          <w:szCs w:val="22"/>
        </w:rPr>
        <w:t xml:space="preserve"> indicates the number of values that were collected.</w:t>
      </w:r>
      <w:r>
        <w:rPr>
          <w:bCs/>
          <w:sz w:val="22"/>
          <w:szCs w:val="22"/>
        </w:rPr>
        <w:br/>
      </w:r>
    </w:p>
    <w:p w:rsidR="00807A76" w:rsidRDefault="007F2873" w:rsidP="00807A76">
      <w:pPr>
        <w:rPr>
          <w:bCs/>
          <w:sz w:val="22"/>
          <w:szCs w:val="22"/>
        </w:rPr>
      </w:pPr>
      <w:r>
        <w:rPr>
          <w:bCs/>
          <w:sz w:val="22"/>
          <w:szCs w:val="22"/>
        </w:rPr>
        <w:br/>
      </w:r>
    </w:p>
    <w:p w:rsidR="00325439" w:rsidRDefault="00325439" w:rsidP="00807A76">
      <w:pPr>
        <w:rPr>
          <w:bCs/>
          <w:sz w:val="22"/>
          <w:szCs w:val="22"/>
        </w:rPr>
      </w:pPr>
    </w:p>
    <w:p w:rsidR="00325439" w:rsidRDefault="00325439" w:rsidP="00807A76">
      <w:pPr>
        <w:rPr>
          <w:bCs/>
          <w:sz w:val="22"/>
          <w:szCs w:val="22"/>
        </w:rPr>
      </w:pPr>
    </w:p>
    <w:p w:rsidR="00807A76" w:rsidRDefault="00807A76" w:rsidP="00807A76">
      <w:pPr>
        <w:rPr>
          <w:bCs/>
          <w:sz w:val="22"/>
          <w:szCs w:val="22"/>
        </w:rPr>
      </w:pPr>
      <w:r>
        <w:rPr>
          <w:b/>
          <w:bCs/>
          <w:sz w:val="22"/>
          <w:szCs w:val="22"/>
        </w:rPr>
        <w:t>Exercise 5.</w:t>
      </w:r>
    </w:p>
    <w:p w:rsidR="007F2873" w:rsidRDefault="007F2873" w:rsidP="00807A76">
      <w:pPr>
        <w:rPr>
          <w:bCs/>
          <w:sz w:val="22"/>
          <w:szCs w:val="22"/>
        </w:rPr>
      </w:pPr>
    </w:p>
    <w:p w:rsidR="00325439" w:rsidRPr="00325439" w:rsidRDefault="007F2873" w:rsidP="00325439">
      <w:pPr>
        <w:pStyle w:val="ListParagraph"/>
        <w:numPr>
          <w:ilvl w:val="0"/>
          <w:numId w:val="19"/>
        </w:numPr>
        <w:rPr>
          <w:bCs/>
          <w:sz w:val="22"/>
          <w:szCs w:val="22"/>
        </w:rPr>
      </w:pPr>
      <w:r>
        <w:rPr>
          <w:bCs/>
          <w:sz w:val="22"/>
          <w:szCs w:val="22"/>
        </w:rPr>
        <w:t xml:space="preserve">Write a method called </w:t>
      </w:r>
      <w:proofErr w:type="spellStart"/>
      <w:r w:rsidR="00325439">
        <w:rPr>
          <w:rFonts w:ascii="Courier New" w:hAnsi="Courier New" w:cs="Courier New"/>
          <w:bCs/>
          <w:sz w:val="22"/>
          <w:szCs w:val="22"/>
        </w:rPr>
        <w:t>make</w:t>
      </w:r>
      <w:r w:rsidRPr="00325439">
        <w:rPr>
          <w:rFonts w:ascii="Courier New" w:hAnsi="Courier New" w:cs="Courier New"/>
          <w:bCs/>
          <w:sz w:val="22"/>
          <w:szCs w:val="22"/>
        </w:rPr>
        <w:t>Line</w:t>
      </w:r>
      <w:proofErr w:type="spellEnd"/>
      <w:r>
        <w:rPr>
          <w:bCs/>
          <w:sz w:val="22"/>
          <w:szCs w:val="22"/>
        </w:rPr>
        <w:t xml:space="preserve"> that takes one integer and two char parameters (</w:t>
      </w:r>
      <w:r w:rsidRPr="007F2873">
        <w:rPr>
          <w:rFonts w:ascii="Courier New" w:hAnsi="Courier New" w:cs="Courier New"/>
          <w:bCs/>
          <w:sz w:val="22"/>
          <w:szCs w:val="22"/>
        </w:rPr>
        <w:t>element</w:t>
      </w:r>
      <w:r>
        <w:rPr>
          <w:bCs/>
          <w:sz w:val="22"/>
          <w:szCs w:val="22"/>
        </w:rPr>
        <w:t xml:space="preserve"> and </w:t>
      </w:r>
      <w:r>
        <w:rPr>
          <w:rFonts w:ascii="Courier New" w:hAnsi="Courier New" w:cs="Courier New"/>
          <w:bCs/>
          <w:sz w:val="22"/>
          <w:szCs w:val="22"/>
        </w:rPr>
        <w:t>separator</w:t>
      </w:r>
      <w:r>
        <w:rPr>
          <w:bCs/>
          <w:sz w:val="22"/>
          <w:szCs w:val="22"/>
        </w:rPr>
        <w:t xml:space="preserve">) and returns a String. The method should return a String representing a single line that is formed from the two characters given as parameters. Your method should construct this line by using the </w:t>
      </w:r>
      <w:r w:rsidR="00325439" w:rsidRPr="007F2873">
        <w:rPr>
          <w:rFonts w:ascii="Courier New" w:hAnsi="Courier New" w:cs="Courier New"/>
          <w:bCs/>
          <w:sz w:val="22"/>
          <w:szCs w:val="22"/>
        </w:rPr>
        <w:t>element</w:t>
      </w:r>
      <w:r w:rsidR="00325439">
        <w:rPr>
          <w:bCs/>
          <w:sz w:val="22"/>
          <w:szCs w:val="22"/>
        </w:rPr>
        <w:t xml:space="preserve"> </w:t>
      </w:r>
      <w:r>
        <w:rPr>
          <w:bCs/>
          <w:sz w:val="22"/>
          <w:szCs w:val="22"/>
        </w:rPr>
        <w:t xml:space="preserve">character alternating with the </w:t>
      </w:r>
      <w:r w:rsidR="00325439">
        <w:rPr>
          <w:rFonts w:ascii="Courier New" w:hAnsi="Courier New" w:cs="Courier New"/>
          <w:bCs/>
          <w:sz w:val="22"/>
          <w:szCs w:val="22"/>
        </w:rPr>
        <w:t>separator</w:t>
      </w:r>
      <w:r w:rsidR="00325439">
        <w:rPr>
          <w:bCs/>
          <w:sz w:val="22"/>
          <w:szCs w:val="22"/>
        </w:rPr>
        <w:t xml:space="preserve"> character.</w:t>
      </w:r>
      <w:r>
        <w:rPr>
          <w:bCs/>
          <w:sz w:val="22"/>
          <w:szCs w:val="22"/>
        </w:rPr>
        <w:t xml:space="preserve"> The integer parameter gives the number </w:t>
      </w:r>
      <w:r w:rsidR="00325439">
        <w:rPr>
          <w:bCs/>
          <w:sz w:val="22"/>
          <w:szCs w:val="22"/>
        </w:rPr>
        <w:t xml:space="preserve">of </w:t>
      </w:r>
      <w:r w:rsidR="00325439" w:rsidRPr="007F2873">
        <w:rPr>
          <w:rFonts w:ascii="Courier New" w:hAnsi="Courier New" w:cs="Courier New"/>
          <w:bCs/>
          <w:sz w:val="22"/>
          <w:szCs w:val="22"/>
        </w:rPr>
        <w:t>element</w:t>
      </w:r>
      <w:r w:rsidR="00325439">
        <w:rPr>
          <w:bCs/>
          <w:sz w:val="22"/>
          <w:szCs w:val="22"/>
        </w:rPr>
        <w:t xml:space="preserve"> </w:t>
      </w:r>
      <w:r>
        <w:rPr>
          <w:bCs/>
          <w:sz w:val="22"/>
          <w:szCs w:val="22"/>
        </w:rPr>
        <w:t>characters the</w:t>
      </w:r>
      <w:r w:rsidR="00325439">
        <w:rPr>
          <w:bCs/>
          <w:sz w:val="22"/>
          <w:szCs w:val="22"/>
        </w:rPr>
        <w:t xml:space="preserve">re should be in the String, and these should each be separated by one </w:t>
      </w:r>
      <w:r w:rsidR="00325439">
        <w:rPr>
          <w:rFonts w:ascii="Courier New" w:hAnsi="Courier New" w:cs="Courier New"/>
          <w:bCs/>
          <w:sz w:val="22"/>
          <w:szCs w:val="22"/>
        </w:rPr>
        <w:t>separator</w:t>
      </w:r>
      <w:r w:rsidR="00325439">
        <w:rPr>
          <w:bCs/>
          <w:sz w:val="22"/>
          <w:szCs w:val="22"/>
        </w:rPr>
        <w:t xml:space="preserve"> character. Additionally, there should be one </w:t>
      </w:r>
      <w:r w:rsidR="00325439">
        <w:rPr>
          <w:rFonts w:ascii="Courier New" w:hAnsi="Courier New" w:cs="Courier New"/>
          <w:bCs/>
          <w:sz w:val="22"/>
          <w:szCs w:val="22"/>
        </w:rPr>
        <w:t>separator</w:t>
      </w:r>
      <w:r w:rsidR="00325439">
        <w:rPr>
          <w:bCs/>
          <w:sz w:val="22"/>
          <w:szCs w:val="22"/>
        </w:rPr>
        <w:t xml:space="preserve"> character at the start and end of the line, and the whole String should have an end-line character at the end.</w:t>
      </w:r>
      <w:r w:rsidR="00325439">
        <w:rPr>
          <w:bCs/>
          <w:sz w:val="22"/>
          <w:szCs w:val="22"/>
        </w:rPr>
        <w:br/>
      </w:r>
      <w:r w:rsidR="00325439">
        <w:rPr>
          <w:bCs/>
          <w:sz w:val="22"/>
          <w:szCs w:val="22"/>
        </w:rPr>
        <w:br/>
        <w:t>For example, if your method were called with integer parameter 3 and char parameters ‘A’ and ‘b’ respectively, then the returned String would look like this:</w:t>
      </w:r>
      <w:r w:rsidR="00325439">
        <w:rPr>
          <w:bCs/>
          <w:sz w:val="22"/>
          <w:szCs w:val="22"/>
        </w:rPr>
        <w:br/>
      </w:r>
      <w:r w:rsidR="00325439">
        <w:rPr>
          <w:bCs/>
          <w:sz w:val="22"/>
          <w:szCs w:val="22"/>
        </w:rPr>
        <w:br/>
      </w:r>
      <w:r w:rsidR="00325439">
        <w:rPr>
          <w:bCs/>
          <w:sz w:val="22"/>
          <w:szCs w:val="22"/>
        </w:rPr>
        <w:tab/>
      </w:r>
      <w:proofErr w:type="spellStart"/>
      <w:r w:rsidR="00325439" w:rsidRPr="00325439">
        <w:rPr>
          <w:rFonts w:ascii="Courier New" w:hAnsi="Courier New" w:cs="Courier New"/>
          <w:bCs/>
          <w:sz w:val="22"/>
          <w:szCs w:val="22"/>
        </w:rPr>
        <w:t>bAbAbAb</w:t>
      </w:r>
      <w:proofErr w:type="spellEnd"/>
      <w:r w:rsidR="00325439">
        <w:rPr>
          <w:rFonts w:ascii="Courier New" w:hAnsi="Courier New" w:cs="Courier New"/>
          <w:bCs/>
          <w:sz w:val="22"/>
          <w:szCs w:val="22"/>
        </w:rPr>
        <w:br/>
      </w:r>
    </w:p>
    <w:p w:rsidR="00325439" w:rsidRPr="00325439" w:rsidRDefault="00325439" w:rsidP="00325439">
      <w:pPr>
        <w:pStyle w:val="ListParagraph"/>
        <w:numPr>
          <w:ilvl w:val="0"/>
          <w:numId w:val="19"/>
        </w:numPr>
        <w:rPr>
          <w:bCs/>
          <w:sz w:val="22"/>
          <w:szCs w:val="22"/>
        </w:rPr>
      </w:pPr>
      <w:r w:rsidRPr="00325439">
        <w:rPr>
          <w:bCs/>
          <w:sz w:val="22"/>
          <w:szCs w:val="22"/>
        </w:rPr>
        <w:t xml:space="preserve">Write a method called </w:t>
      </w:r>
      <w:proofErr w:type="spellStart"/>
      <w:r w:rsidRPr="00325439">
        <w:rPr>
          <w:rFonts w:ascii="Courier New" w:hAnsi="Courier New" w:cs="Courier New"/>
          <w:bCs/>
          <w:sz w:val="22"/>
          <w:szCs w:val="22"/>
        </w:rPr>
        <w:t>makeGrid</w:t>
      </w:r>
      <w:proofErr w:type="spellEnd"/>
      <w:r w:rsidRPr="00325439">
        <w:rPr>
          <w:bCs/>
          <w:sz w:val="22"/>
          <w:szCs w:val="22"/>
        </w:rPr>
        <w:t xml:space="preserve"> that takes one integer as a parameter and returns a String. The method should return a String representing a grid of squares, made up of – (hyphen), | (vertical line), and space characters. Your method should use the result of part (a) to generate a square grid using the integer parameter as the size. The grid should look like an array of squares, like on a checkerboard. For example, if called with the parameter 3, then the returned String would look like this:</w:t>
      </w:r>
      <w:r w:rsidRPr="00325439">
        <w:rPr>
          <w:bCs/>
          <w:sz w:val="22"/>
          <w:szCs w:val="22"/>
        </w:rPr>
        <w:br/>
      </w:r>
      <w:r w:rsidRPr="00325439">
        <w:rPr>
          <w:bCs/>
          <w:sz w:val="22"/>
          <w:szCs w:val="22"/>
        </w:rPr>
        <w:br/>
      </w:r>
      <w:r w:rsidRPr="00325439">
        <w:rPr>
          <w:rFonts w:ascii="Courier New" w:hAnsi="Courier New" w:cs="Courier New"/>
          <w:bCs/>
          <w:sz w:val="22"/>
          <w:szCs w:val="22"/>
        </w:rPr>
        <w:t xml:space="preserve"> </w:t>
      </w:r>
      <w:r w:rsidRPr="00325439">
        <w:rPr>
          <w:rFonts w:ascii="Courier New" w:hAnsi="Courier New" w:cs="Courier New"/>
          <w:bCs/>
          <w:sz w:val="22"/>
          <w:szCs w:val="22"/>
        </w:rPr>
        <w:t xml:space="preserve">- - - </w:t>
      </w:r>
    </w:p>
    <w:p w:rsidR="00325439" w:rsidRPr="00325439" w:rsidRDefault="00325439" w:rsidP="00325439">
      <w:pPr>
        <w:rPr>
          <w:rFonts w:ascii="Courier New" w:hAnsi="Courier New" w:cs="Courier New"/>
          <w:bCs/>
          <w:sz w:val="22"/>
          <w:szCs w:val="22"/>
        </w:rPr>
      </w:pPr>
      <w:r>
        <w:rPr>
          <w:rFonts w:ascii="Courier New" w:hAnsi="Courier New" w:cs="Courier New"/>
          <w:bCs/>
          <w:sz w:val="22"/>
          <w:szCs w:val="22"/>
        </w:rPr>
        <w:tab/>
      </w:r>
      <w:r w:rsidRPr="00325439">
        <w:rPr>
          <w:rFonts w:ascii="Courier New" w:hAnsi="Courier New" w:cs="Courier New"/>
          <w:bCs/>
          <w:sz w:val="22"/>
          <w:szCs w:val="22"/>
        </w:rPr>
        <w:t xml:space="preserve">| | | | </w:t>
      </w:r>
    </w:p>
    <w:p w:rsidR="00325439" w:rsidRPr="00325439" w:rsidRDefault="00325439" w:rsidP="00325439">
      <w:pPr>
        <w:rPr>
          <w:rFonts w:ascii="Courier New" w:hAnsi="Courier New" w:cs="Courier New"/>
          <w:bCs/>
          <w:sz w:val="22"/>
          <w:szCs w:val="22"/>
        </w:rPr>
      </w:pPr>
      <w:r>
        <w:rPr>
          <w:rFonts w:ascii="Courier New" w:hAnsi="Courier New" w:cs="Courier New"/>
          <w:bCs/>
          <w:sz w:val="22"/>
          <w:szCs w:val="22"/>
        </w:rPr>
        <w:tab/>
      </w:r>
      <w:r w:rsidRPr="00325439">
        <w:rPr>
          <w:rFonts w:ascii="Courier New" w:hAnsi="Courier New" w:cs="Courier New"/>
          <w:bCs/>
          <w:sz w:val="22"/>
          <w:szCs w:val="22"/>
        </w:rPr>
        <w:t xml:space="preserve"> - - -</w:t>
      </w:r>
    </w:p>
    <w:p w:rsidR="00325439" w:rsidRPr="00325439" w:rsidRDefault="00325439" w:rsidP="00325439">
      <w:pPr>
        <w:rPr>
          <w:rFonts w:ascii="Courier New" w:hAnsi="Courier New" w:cs="Courier New"/>
          <w:bCs/>
          <w:sz w:val="22"/>
          <w:szCs w:val="22"/>
        </w:rPr>
      </w:pPr>
      <w:r>
        <w:rPr>
          <w:rFonts w:ascii="Courier New" w:hAnsi="Courier New" w:cs="Courier New"/>
          <w:bCs/>
          <w:sz w:val="22"/>
          <w:szCs w:val="22"/>
        </w:rPr>
        <w:tab/>
      </w:r>
      <w:r w:rsidRPr="00325439">
        <w:rPr>
          <w:rFonts w:ascii="Courier New" w:hAnsi="Courier New" w:cs="Courier New"/>
          <w:bCs/>
          <w:sz w:val="22"/>
          <w:szCs w:val="22"/>
        </w:rPr>
        <w:t>| | | |</w:t>
      </w:r>
    </w:p>
    <w:p w:rsidR="00325439" w:rsidRPr="00325439" w:rsidRDefault="00325439" w:rsidP="00325439">
      <w:pPr>
        <w:rPr>
          <w:rFonts w:ascii="Courier New" w:hAnsi="Courier New" w:cs="Courier New"/>
          <w:bCs/>
          <w:sz w:val="22"/>
          <w:szCs w:val="22"/>
        </w:rPr>
      </w:pPr>
      <w:r>
        <w:rPr>
          <w:rFonts w:ascii="Courier New" w:hAnsi="Courier New" w:cs="Courier New"/>
          <w:bCs/>
          <w:sz w:val="22"/>
          <w:szCs w:val="22"/>
        </w:rPr>
        <w:tab/>
      </w:r>
      <w:r w:rsidRPr="00325439">
        <w:rPr>
          <w:rFonts w:ascii="Courier New" w:hAnsi="Courier New" w:cs="Courier New"/>
          <w:bCs/>
          <w:sz w:val="22"/>
          <w:szCs w:val="22"/>
        </w:rPr>
        <w:t xml:space="preserve"> - - - </w:t>
      </w:r>
    </w:p>
    <w:p w:rsidR="00325439" w:rsidRPr="00325439" w:rsidRDefault="00325439" w:rsidP="00325439">
      <w:pPr>
        <w:rPr>
          <w:rFonts w:ascii="Courier New" w:hAnsi="Courier New" w:cs="Courier New"/>
          <w:bCs/>
          <w:sz w:val="22"/>
          <w:szCs w:val="22"/>
        </w:rPr>
      </w:pPr>
      <w:r>
        <w:rPr>
          <w:rFonts w:ascii="Courier New" w:hAnsi="Courier New" w:cs="Courier New"/>
          <w:bCs/>
          <w:sz w:val="22"/>
          <w:szCs w:val="22"/>
        </w:rPr>
        <w:tab/>
      </w:r>
      <w:r w:rsidRPr="00325439">
        <w:rPr>
          <w:rFonts w:ascii="Courier New" w:hAnsi="Courier New" w:cs="Courier New"/>
          <w:bCs/>
          <w:sz w:val="22"/>
          <w:szCs w:val="22"/>
        </w:rPr>
        <w:t>| | | |</w:t>
      </w:r>
    </w:p>
    <w:p w:rsidR="00807A76" w:rsidRPr="00325439" w:rsidRDefault="00325439" w:rsidP="00325439">
      <w:pPr>
        <w:rPr>
          <w:rFonts w:ascii="Courier New" w:hAnsi="Courier New" w:cs="Courier New"/>
          <w:bCs/>
          <w:sz w:val="22"/>
          <w:szCs w:val="22"/>
        </w:rPr>
      </w:pPr>
      <w:r>
        <w:rPr>
          <w:rFonts w:ascii="Courier New" w:hAnsi="Courier New" w:cs="Courier New"/>
          <w:bCs/>
          <w:sz w:val="22"/>
          <w:szCs w:val="22"/>
        </w:rPr>
        <w:tab/>
      </w:r>
      <w:r w:rsidRPr="00325439">
        <w:rPr>
          <w:rFonts w:ascii="Courier New" w:hAnsi="Courier New" w:cs="Courier New"/>
          <w:bCs/>
          <w:sz w:val="22"/>
          <w:szCs w:val="22"/>
        </w:rPr>
        <w:t xml:space="preserve"> - - -</w:t>
      </w:r>
    </w:p>
    <w:p w:rsidR="00D147A8" w:rsidRPr="00325439" w:rsidRDefault="00D147A8" w:rsidP="00325439">
      <w:pPr>
        <w:rPr>
          <w:bCs/>
          <w:sz w:val="22"/>
          <w:szCs w:val="22"/>
        </w:rPr>
      </w:pPr>
    </w:p>
    <w:p w:rsidR="00C773CD" w:rsidRPr="00325439" w:rsidRDefault="00D147A8" w:rsidP="006D7E68">
      <w:pPr>
        <w:pStyle w:val="ListParagraph"/>
        <w:numPr>
          <w:ilvl w:val="0"/>
          <w:numId w:val="17"/>
        </w:numPr>
        <w:rPr>
          <w:sz w:val="22"/>
          <w:szCs w:val="22"/>
        </w:rPr>
      </w:pPr>
      <w:r w:rsidRPr="00325439">
        <w:rPr>
          <w:bCs/>
          <w:sz w:val="22"/>
          <w:szCs w:val="22"/>
        </w:rPr>
        <w:t xml:space="preserve">Write a </w:t>
      </w:r>
      <w:r w:rsidRPr="00325439">
        <w:rPr>
          <w:rFonts w:ascii="Courier New" w:hAnsi="Courier New" w:cs="Courier New"/>
          <w:bCs/>
          <w:sz w:val="22"/>
          <w:szCs w:val="22"/>
        </w:rPr>
        <w:t>main</w:t>
      </w:r>
      <w:r w:rsidRPr="00325439">
        <w:rPr>
          <w:bCs/>
          <w:sz w:val="22"/>
          <w:szCs w:val="22"/>
        </w:rPr>
        <w:t xml:space="preserve"> method </w:t>
      </w:r>
      <w:r w:rsidR="00C521E3">
        <w:rPr>
          <w:bCs/>
          <w:sz w:val="22"/>
          <w:szCs w:val="22"/>
        </w:rPr>
        <w:t xml:space="preserve">prints to output a prompt for the user that asks for a single integer value, then use </w:t>
      </w:r>
      <w:r w:rsidR="00C521E3">
        <w:rPr>
          <w:bCs/>
          <w:i/>
          <w:sz w:val="22"/>
          <w:szCs w:val="22"/>
        </w:rPr>
        <w:t>either</w:t>
      </w:r>
      <w:r w:rsidR="00C521E3">
        <w:rPr>
          <w:bCs/>
          <w:sz w:val="22"/>
          <w:szCs w:val="22"/>
        </w:rPr>
        <w:t xml:space="preserve"> the </w:t>
      </w:r>
      <w:r w:rsidR="00C521E3" w:rsidRPr="00C521E3">
        <w:rPr>
          <w:rFonts w:ascii="Courier New" w:hAnsi="Courier New" w:cs="Courier New"/>
          <w:bCs/>
          <w:sz w:val="22"/>
          <w:szCs w:val="22"/>
        </w:rPr>
        <w:t>Scanner</w:t>
      </w:r>
      <w:r w:rsidR="00C521E3">
        <w:rPr>
          <w:bCs/>
          <w:sz w:val="22"/>
          <w:szCs w:val="22"/>
        </w:rPr>
        <w:t xml:space="preserve"> class or </w:t>
      </w:r>
      <w:proofErr w:type="spellStart"/>
      <w:r w:rsidR="00C521E3" w:rsidRPr="006A6132">
        <w:rPr>
          <w:rFonts w:ascii="Courier New" w:hAnsi="Courier New" w:cs="Courier New"/>
          <w:bCs/>
          <w:sz w:val="22"/>
          <w:szCs w:val="22"/>
        </w:rPr>
        <w:t>showInputDialog</w:t>
      </w:r>
      <w:proofErr w:type="spellEnd"/>
      <w:r w:rsidR="00325439" w:rsidRPr="00325439">
        <w:rPr>
          <w:bCs/>
          <w:sz w:val="22"/>
          <w:szCs w:val="22"/>
        </w:rPr>
        <w:t xml:space="preserve"> </w:t>
      </w:r>
      <w:r w:rsidR="00C521E3">
        <w:rPr>
          <w:bCs/>
          <w:sz w:val="22"/>
          <w:szCs w:val="22"/>
        </w:rPr>
        <w:t xml:space="preserve">method to accept a single integer value as input. Use the method from part (b) to print to output a square grid of the appropriate size. </w:t>
      </w:r>
      <w:r w:rsidR="00325439">
        <w:rPr>
          <w:sz w:val="22"/>
          <w:szCs w:val="22"/>
        </w:rPr>
        <w:br/>
      </w:r>
    </w:p>
    <w:p w:rsidR="006D7E68" w:rsidRPr="006F5E3A" w:rsidRDefault="00325439" w:rsidP="006D7E68">
      <w:pPr>
        <w:rPr>
          <w:sz w:val="22"/>
          <w:szCs w:val="22"/>
        </w:rPr>
      </w:pPr>
      <w:r>
        <w:rPr>
          <w:sz w:val="22"/>
          <w:szCs w:val="22"/>
        </w:rPr>
        <w:lastRenderedPageBreak/>
        <w:br/>
      </w:r>
      <w:r w:rsidR="006D7E68" w:rsidRPr="006F5E3A">
        <w:rPr>
          <w:sz w:val="22"/>
          <w:szCs w:val="22"/>
        </w:rPr>
        <w:t>Before submitting, check that:</w:t>
      </w:r>
    </w:p>
    <w:p w:rsidR="006D7E68" w:rsidRPr="006F5E3A" w:rsidRDefault="006D7E68" w:rsidP="006D7E68">
      <w:pPr>
        <w:numPr>
          <w:ilvl w:val="0"/>
          <w:numId w:val="3"/>
        </w:numPr>
        <w:rPr>
          <w:sz w:val="22"/>
          <w:szCs w:val="22"/>
        </w:rPr>
      </w:pPr>
      <w:r w:rsidRPr="006F5E3A">
        <w:rPr>
          <w:sz w:val="22"/>
          <w:szCs w:val="22"/>
        </w:rPr>
        <w:t>You have properly filled in your name, ID, and Declaration on the first page,</w:t>
      </w:r>
    </w:p>
    <w:p w:rsidR="006D7E68" w:rsidRPr="006F5E3A" w:rsidRDefault="006D7E68" w:rsidP="006D7E68">
      <w:pPr>
        <w:numPr>
          <w:ilvl w:val="0"/>
          <w:numId w:val="3"/>
        </w:numPr>
        <w:rPr>
          <w:sz w:val="22"/>
          <w:szCs w:val="22"/>
        </w:rPr>
      </w:pPr>
      <w:r w:rsidRPr="006F5E3A">
        <w:rPr>
          <w:sz w:val="22"/>
          <w:szCs w:val="22"/>
        </w:rPr>
        <w:t>You have included your solution for each question that requires one,</w:t>
      </w:r>
    </w:p>
    <w:p w:rsidR="006D7E68" w:rsidRPr="006F5E3A" w:rsidRDefault="006D7E68" w:rsidP="006D7E68">
      <w:pPr>
        <w:numPr>
          <w:ilvl w:val="0"/>
          <w:numId w:val="3"/>
        </w:numPr>
        <w:rPr>
          <w:sz w:val="22"/>
          <w:szCs w:val="22"/>
        </w:rPr>
      </w:pPr>
      <w:r w:rsidRPr="006F5E3A">
        <w:rPr>
          <w:sz w:val="22"/>
          <w:szCs w:val="22"/>
        </w:rPr>
        <w:t>Your solutions are easy to read and formatted appropriately,</w:t>
      </w:r>
    </w:p>
    <w:p w:rsidR="006D7E68" w:rsidRPr="006F5E3A" w:rsidRDefault="008D4346" w:rsidP="006D7E68">
      <w:pPr>
        <w:numPr>
          <w:ilvl w:val="0"/>
          <w:numId w:val="3"/>
        </w:numPr>
        <w:rPr>
          <w:sz w:val="22"/>
          <w:szCs w:val="22"/>
        </w:rPr>
      </w:pPr>
      <w:r>
        <w:rPr>
          <w:sz w:val="22"/>
          <w:szCs w:val="22"/>
        </w:rPr>
        <w:t xml:space="preserve">You </w:t>
      </w:r>
      <w:r w:rsidR="00325439">
        <w:rPr>
          <w:sz w:val="22"/>
          <w:szCs w:val="22"/>
        </w:rPr>
        <w:t xml:space="preserve">have secured your guest right by sharing bread and salt with your TAs </w:t>
      </w:r>
      <w:r w:rsidR="00D147A8">
        <w:rPr>
          <w:sz w:val="22"/>
          <w:szCs w:val="22"/>
        </w:rPr>
        <w:t>(optional),</w:t>
      </w:r>
    </w:p>
    <w:p w:rsidR="006D7E68" w:rsidRDefault="006D7E68" w:rsidP="006D7E68">
      <w:pPr>
        <w:numPr>
          <w:ilvl w:val="0"/>
          <w:numId w:val="3"/>
        </w:numPr>
        <w:rPr>
          <w:sz w:val="22"/>
          <w:szCs w:val="22"/>
        </w:rPr>
      </w:pPr>
      <w:r w:rsidRPr="006F5E3A">
        <w:rPr>
          <w:sz w:val="22"/>
          <w:szCs w:val="22"/>
        </w:rPr>
        <w:t xml:space="preserve">You have saved your submission (which should be a </w:t>
      </w:r>
      <w:r w:rsidR="00043038" w:rsidRPr="006F5E3A">
        <w:rPr>
          <w:sz w:val="22"/>
          <w:szCs w:val="22"/>
        </w:rPr>
        <w:t xml:space="preserve">completed </w:t>
      </w:r>
      <w:r w:rsidRPr="006F5E3A">
        <w:rPr>
          <w:sz w:val="22"/>
          <w:szCs w:val="22"/>
        </w:rPr>
        <w:t xml:space="preserve">copy of </w:t>
      </w:r>
      <w:r w:rsidRPr="006F5E3A">
        <w:rPr>
          <w:b/>
          <w:bCs/>
          <w:sz w:val="22"/>
          <w:szCs w:val="22"/>
        </w:rPr>
        <w:t>this file</w:t>
      </w:r>
      <w:r w:rsidRPr="006F5E3A">
        <w:rPr>
          <w:sz w:val="22"/>
          <w:szCs w:val="22"/>
        </w:rPr>
        <w:t xml:space="preserve">) as a </w:t>
      </w:r>
      <w:r w:rsidRPr="006F5E3A">
        <w:rPr>
          <w:b/>
          <w:bCs/>
          <w:sz w:val="22"/>
          <w:szCs w:val="22"/>
        </w:rPr>
        <w:t>PDF</w:t>
      </w:r>
      <w:r w:rsidR="00043038" w:rsidRPr="006F5E3A">
        <w:rPr>
          <w:sz w:val="22"/>
          <w:szCs w:val="22"/>
        </w:rPr>
        <w:t>,</w:t>
      </w:r>
    </w:p>
    <w:p w:rsidR="00DF6C08" w:rsidRPr="006F5E3A" w:rsidRDefault="00DF6C08" w:rsidP="006D7E68">
      <w:pPr>
        <w:numPr>
          <w:ilvl w:val="0"/>
          <w:numId w:val="3"/>
        </w:numPr>
        <w:rPr>
          <w:sz w:val="22"/>
          <w:szCs w:val="22"/>
        </w:rPr>
      </w:pPr>
      <w:r>
        <w:rPr>
          <w:sz w:val="22"/>
          <w:szCs w:val="22"/>
        </w:rPr>
        <w:t xml:space="preserve">You have included </w:t>
      </w:r>
      <w:proofErr w:type="gramStart"/>
      <w:r>
        <w:rPr>
          <w:i/>
          <w:sz w:val="22"/>
          <w:szCs w:val="22"/>
        </w:rPr>
        <w:t>all</w:t>
      </w:r>
      <w:r>
        <w:rPr>
          <w:sz w:val="22"/>
          <w:szCs w:val="22"/>
        </w:rPr>
        <w:t xml:space="preserve"> of</w:t>
      </w:r>
      <w:proofErr w:type="gramEnd"/>
      <w:r>
        <w:rPr>
          <w:sz w:val="22"/>
          <w:szCs w:val="22"/>
        </w:rPr>
        <w:t xml:space="preserve"> your source files (one per question) in a </w:t>
      </w:r>
      <w:r w:rsidRPr="00DF6C08">
        <w:rPr>
          <w:b/>
          <w:sz w:val="22"/>
          <w:szCs w:val="22"/>
        </w:rPr>
        <w:t>ZIP</w:t>
      </w:r>
      <w:r>
        <w:rPr>
          <w:sz w:val="22"/>
          <w:szCs w:val="22"/>
        </w:rPr>
        <w:t xml:space="preserve"> file,</w:t>
      </w:r>
    </w:p>
    <w:p w:rsidR="00043038" w:rsidRPr="006F5E3A" w:rsidRDefault="00043038" w:rsidP="006D7E68">
      <w:pPr>
        <w:numPr>
          <w:ilvl w:val="0"/>
          <w:numId w:val="3"/>
        </w:numPr>
        <w:rPr>
          <w:sz w:val="22"/>
          <w:szCs w:val="22"/>
        </w:rPr>
      </w:pPr>
      <w:r w:rsidRPr="006F5E3A">
        <w:rPr>
          <w:sz w:val="22"/>
          <w:szCs w:val="22"/>
        </w:rPr>
        <w:t xml:space="preserve">You are preparing to submit </w:t>
      </w:r>
      <w:r w:rsidRPr="006F5E3A">
        <w:rPr>
          <w:b/>
          <w:sz w:val="22"/>
          <w:szCs w:val="22"/>
        </w:rPr>
        <w:t>both</w:t>
      </w:r>
      <w:r w:rsidRPr="006F5E3A">
        <w:rPr>
          <w:sz w:val="22"/>
          <w:szCs w:val="22"/>
        </w:rPr>
        <w:t xml:space="preserve"> your </w:t>
      </w:r>
      <w:r w:rsidRPr="006F5E3A">
        <w:rPr>
          <w:b/>
          <w:sz w:val="22"/>
          <w:szCs w:val="22"/>
        </w:rPr>
        <w:t>PDF</w:t>
      </w:r>
      <w:r w:rsidRPr="006F5E3A">
        <w:rPr>
          <w:sz w:val="22"/>
          <w:szCs w:val="22"/>
        </w:rPr>
        <w:t xml:space="preserve"> and </w:t>
      </w:r>
      <w:r w:rsidRPr="006F5E3A">
        <w:rPr>
          <w:b/>
          <w:sz w:val="22"/>
          <w:szCs w:val="22"/>
        </w:rPr>
        <w:t>ZIP</w:t>
      </w:r>
      <w:r w:rsidRPr="006F5E3A">
        <w:rPr>
          <w:sz w:val="22"/>
          <w:szCs w:val="22"/>
        </w:rPr>
        <w:t xml:space="preserve"> file</w:t>
      </w:r>
      <w:r w:rsidR="00DF6C08">
        <w:rPr>
          <w:sz w:val="22"/>
          <w:szCs w:val="22"/>
        </w:rPr>
        <w:t xml:space="preserve"> on Brightspace</w:t>
      </w:r>
      <w:r w:rsidRPr="006F5E3A">
        <w:rPr>
          <w:sz w:val="22"/>
          <w:szCs w:val="22"/>
        </w:rPr>
        <w:t>, and</w:t>
      </w:r>
    </w:p>
    <w:p w:rsidR="006D7E68" w:rsidRPr="006F5E3A" w:rsidRDefault="006D7E68" w:rsidP="006D7E68">
      <w:pPr>
        <w:numPr>
          <w:ilvl w:val="0"/>
          <w:numId w:val="3"/>
        </w:numPr>
        <w:rPr>
          <w:sz w:val="22"/>
          <w:szCs w:val="22"/>
        </w:rPr>
      </w:pPr>
      <w:r w:rsidRPr="006F5E3A">
        <w:rPr>
          <w:sz w:val="22"/>
          <w:szCs w:val="22"/>
        </w:rPr>
        <w:t xml:space="preserve">You have logged </w:t>
      </w:r>
      <w:proofErr w:type="gramStart"/>
      <w:r w:rsidRPr="006F5E3A">
        <w:rPr>
          <w:sz w:val="22"/>
          <w:szCs w:val="22"/>
        </w:rPr>
        <w:t>off of</w:t>
      </w:r>
      <w:proofErr w:type="gramEnd"/>
      <w:r w:rsidRPr="006F5E3A">
        <w:rPr>
          <w:sz w:val="22"/>
          <w:szCs w:val="22"/>
        </w:rPr>
        <w:t xml:space="preserve"> any lab computers.</w:t>
      </w:r>
    </w:p>
    <w:p w:rsidR="006D7E68" w:rsidRPr="006F5E3A" w:rsidRDefault="006D7E68" w:rsidP="006D7E68">
      <w:pPr>
        <w:rPr>
          <w:sz w:val="22"/>
          <w:szCs w:val="22"/>
        </w:rPr>
      </w:pPr>
    </w:p>
    <w:p w:rsidR="006D7E68" w:rsidRPr="006D7E68" w:rsidRDefault="006D7E68">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rPr>
          <w:color w:val="000000"/>
          <w:sz w:val="22"/>
          <w:szCs w:val="22"/>
          <w:lang w:val="en-GB"/>
        </w:rPr>
      </w:pPr>
    </w:p>
    <w:sectPr w:rsidR="006D7E68" w:rsidRPr="006D7E68">
      <w:type w:val="continuous"/>
      <w:pgSz w:w="12240" w:h="15840"/>
      <w:pgMar w:top="1062"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99F" w:rsidRDefault="00CA399F">
      <w:r>
        <w:separator/>
      </w:r>
    </w:p>
  </w:endnote>
  <w:endnote w:type="continuationSeparator" w:id="0">
    <w:p w:rsidR="00CA399F" w:rsidRDefault="00CA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ED" w:rsidRDefault="00C90DBF">
    <w:pPr>
      <w:pStyle w:val="Footer"/>
      <w:ind w:right="360"/>
      <w:jc w:val="right"/>
    </w:pPr>
    <w:r>
      <w:t xml:space="preserve">CSCI 1100 Laboratory Report </w:t>
    </w:r>
    <w:r w:rsidR="00183153">
      <w:t>7</w:t>
    </w:r>
    <w:r>
      <w:t xml:space="preserve">, page </w:t>
    </w:r>
    <w:r>
      <w:rPr>
        <w:rStyle w:val="PageNumber"/>
      </w:rPr>
      <w:fldChar w:fldCharType="begin"/>
    </w:r>
    <w:r>
      <w:rPr>
        <w:rStyle w:val="PageNumber"/>
      </w:rPr>
      <w:instrText xml:space="preserve"> PAGE </w:instrText>
    </w:r>
    <w:r>
      <w:rPr>
        <w:rStyle w:val="PageNumber"/>
      </w:rPr>
      <w:fldChar w:fldCharType="separate"/>
    </w:r>
    <w:r w:rsidR="00C521E3">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99F" w:rsidRDefault="00CA399F">
      <w:r>
        <w:separator/>
      </w:r>
    </w:p>
  </w:footnote>
  <w:footnote w:type="continuationSeparator" w:id="0">
    <w:p w:rsidR="00CA399F" w:rsidRDefault="00CA3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ED" w:rsidRDefault="00C942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7A0216"/>
    <w:multiLevelType w:val="hybridMultilevel"/>
    <w:tmpl w:val="C54215F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F17"/>
    <w:multiLevelType w:val="hybridMultilevel"/>
    <w:tmpl w:val="B1EC4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FA1"/>
    <w:multiLevelType w:val="hybridMultilevel"/>
    <w:tmpl w:val="DEFA9BCE"/>
    <w:lvl w:ilvl="0" w:tplc="1D4439FC">
      <w:start w:val="1"/>
      <w:numFmt w:val="lowerLetter"/>
      <w:lvlText w:val="%1)"/>
      <w:lvlJc w:val="left"/>
      <w:pPr>
        <w:ind w:left="720" w:hanging="360"/>
      </w:pPr>
      <w:rPr>
        <w:rFont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B1712"/>
    <w:multiLevelType w:val="hybridMultilevel"/>
    <w:tmpl w:val="614E6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87BED"/>
    <w:multiLevelType w:val="hybridMultilevel"/>
    <w:tmpl w:val="04A69C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C0F05"/>
    <w:multiLevelType w:val="hybridMultilevel"/>
    <w:tmpl w:val="446C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11C77"/>
    <w:multiLevelType w:val="hybridMultilevel"/>
    <w:tmpl w:val="4F7481B0"/>
    <w:lvl w:ilvl="0" w:tplc="6C126F82">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B5452"/>
    <w:multiLevelType w:val="hybridMultilevel"/>
    <w:tmpl w:val="168AF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6767B"/>
    <w:multiLevelType w:val="hybridMultilevel"/>
    <w:tmpl w:val="2B723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04534"/>
    <w:multiLevelType w:val="hybridMultilevel"/>
    <w:tmpl w:val="52BAFA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74D57"/>
    <w:multiLevelType w:val="hybridMultilevel"/>
    <w:tmpl w:val="69FAF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C13ED"/>
    <w:multiLevelType w:val="hybridMultilevel"/>
    <w:tmpl w:val="5B7614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A5476"/>
    <w:multiLevelType w:val="hybridMultilevel"/>
    <w:tmpl w:val="4E6E51EE"/>
    <w:lvl w:ilvl="0" w:tplc="4D10C7E6">
      <w:start w:val="1"/>
      <w:numFmt w:val="lowerLetter"/>
      <w:lvlText w:val="%1)"/>
      <w:lvlJc w:val="left"/>
      <w:pPr>
        <w:ind w:left="720" w:hanging="360"/>
      </w:pPr>
      <w:rPr>
        <w:rFont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A1055"/>
    <w:multiLevelType w:val="hybridMultilevel"/>
    <w:tmpl w:val="8D267122"/>
    <w:lvl w:ilvl="0" w:tplc="6C126F82">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65245"/>
    <w:multiLevelType w:val="hybridMultilevel"/>
    <w:tmpl w:val="D8ACD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4167F"/>
    <w:multiLevelType w:val="hybridMultilevel"/>
    <w:tmpl w:val="EE302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15"/>
  </w:num>
  <w:num w:numId="6">
    <w:abstractNumId w:val="18"/>
  </w:num>
  <w:num w:numId="7">
    <w:abstractNumId w:val="8"/>
  </w:num>
  <w:num w:numId="8">
    <w:abstractNumId w:val="11"/>
  </w:num>
  <w:num w:numId="9">
    <w:abstractNumId w:val="10"/>
  </w:num>
  <w:num w:numId="10">
    <w:abstractNumId w:val="12"/>
  </w:num>
  <w:num w:numId="11">
    <w:abstractNumId w:val="9"/>
  </w:num>
  <w:num w:numId="12">
    <w:abstractNumId w:val="16"/>
  </w:num>
  <w:num w:numId="13">
    <w:abstractNumId w:val="6"/>
  </w:num>
  <w:num w:numId="14">
    <w:abstractNumId w:val="3"/>
  </w:num>
  <w:num w:numId="15">
    <w:abstractNumId w:val="13"/>
  </w:num>
  <w:num w:numId="16">
    <w:abstractNumId w:val="4"/>
  </w:num>
  <w:num w:numId="17">
    <w:abstractNumId w:val="14"/>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C3"/>
    <w:rsid w:val="000150FE"/>
    <w:rsid w:val="00043038"/>
    <w:rsid w:val="000448E4"/>
    <w:rsid w:val="000A39BA"/>
    <w:rsid w:val="000C02A9"/>
    <w:rsid w:val="00132BDD"/>
    <w:rsid w:val="00143014"/>
    <w:rsid w:val="00152156"/>
    <w:rsid w:val="00183153"/>
    <w:rsid w:val="001C3760"/>
    <w:rsid w:val="001D408B"/>
    <w:rsid w:val="001D5FAE"/>
    <w:rsid w:val="002B6F89"/>
    <w:rsid w:val="002F0A0B"/>
    <w:rsid w:val="002F110D"/>
    <w:rsid w:val="002F268E"/>
    <w:rsid w:val="003216CE"/>
    <w:rsid w:val="00325439"/>
    <w:rsid w:val="00390538"/>
    <w:rsid w:val="00392A19"/>
    <w:rsid w:val="00393277"/>
    <w:rsid w:val="003B395B"/>
    <w:rsid w:val="003C225B"/>
    <w:rsid w:val="003C2616"/>
    <w:rsid w:val="003C5FB0"/>
    <w:rsid w:val="0043794C"/>
    <w:rsid w:val="004641C3"/>
    <w:rsid w:val="00485C58"/>
    <w:rsid w:val="00490651"/>
    <w:rsid w:val="004B03B3"/>
    <w:rsid w:val="004C61CB"/>
    <w:rsid w:val="0051237C"/>
    <w:rsid w:val="005514C2"/>
    <w:rsid w:val="0055289C"/>
    <w:rsid w:val="005A1D0D"/>
    <w:rsid w:val="005B2294"/>
    <w:rsid w:val="005F4093"/>
    <w:rsid w:val="00644F74"/>
    <w:rsid w:val="006464B7"/>
    <w:rsid w:val="006A6132"/>
    <w:rsid w:val="006D737F"/>
    <w:rsid w:val="006D7E68"/>
    <w:rsid w:val="006F3987"/>
    <w:rsid w:val="006F5E3A"/>
    <w:rsid w:val="00783229"/>
    <w:rsid w:val="007D5131"/>
    <w:rsid w:val="007F2873"/>
    <w:rsid w:val="007F75D1"/>
    <w:rsid w:val="00807A76"/>
    <w:rsid w:val="008318D9"/>
    <w:rsid w:val="00850FF6"/>
    <w:rsid w:val="008706F7"/>
    <w:rsid w:val="008865BD"/>
    <w:rsid w:val="008B04FC"/>
    <w:rsid w:val="008D3A31"/>
    <w:rsid w:val="008D4346"/>
    <w:rsid w:val="008E5DDC"/>
    <w:rsid w:val="008E5DDF"/>
    <w:rsid w:val="0092422B"/>
    <w:rsid w:val="009A615E"/>
    <w:rsid w:val="009D2FF2"/>
    <w:rsid w:val="009F459D"/>
    <w:rsid w:val="00A7770A"/>
    <w:rsid w:val="00AC21DB"/>
    <w:rsid w:val="00B22541"/>
    <w:rsid w:val="00B74BBC"/>
    <w:rsid w:val="00BA6D80"/>
    <w:rsid w:val="00C42439"/>
    <w:rsid w:val="00C521E3"/>
    <w:rsid w:val="00C773CD"/>
    <w:rsid w:val="00C90DBF"/>
    <w:rsid w:val="00C942ED"/>
    <w:rsid w:val="00CA399F"/>
    <w:rsid w:val="00CA5D1E"/>
    <w:rsid w:val="00CE2031"/>
    <w:rsid w:val="00CE27FC"/>
    <w:rsid w:val="00D147A8"/>
    <w:rsid w:val="00D303CA"/>
    <w:rsid w:val="00D61F99"/>
    <w:rsid w:val="00D765BC"/>
    <w:rsid w:val="00DB41C3"/>
    <w:rsid w:val="00DD3659"/>
    <w:rsid w:val="00DF6C08"/>
    <w:rsid w:val="00E1314F"/>
    <w:rsid w:val="00EF4552"/>
    <w:rsid w:val="00F007F1"/>
    <w:rsid w:val="00F07B1C"/>
    <w:rsid w:val="00F5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0D31AA"/>
  <w15:chartTrackingRefBased/>
  <w15:docId w15:val="{1D987101-5F47-4C83-A75A-40D93096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b/>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rFonts w:ascii="Symbol" w:hAnsi="Symbol" w:cs="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sz w:val="22"/>
      <w:szCs w:val="22"/>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styleId="PageNumber">
    <w:name w:val="page number"/>
    <w:basedOn w:val="DefaultParagraphFont"/>
  </w:style>
  <w:style w:type="character" w:styleId="Hyperlink">
    <w:name w:val="Hyperlink"/>
    <w:rPr>
      <w:color w:val="0000FF"/>
      <w:u w:val="single"/>
    </w:rPr>
  </w:style>
  <w:style w:type="character" w:customStyle="1" w:styleId="BalloonTextChar">
    <w:name w:val="Balloon Text Char"/>
    <w:rPr>
      <w:rFonts w:ascii="Lucida Grande" w:hAnsi="Lucida Grande" w:cs="Lucida Grande"/>
      <w:sz w:val="18"/>
      <w:szCs w:val="18"/>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jc w:val="center"/>
    </w:pPr>
    <w:rPr>
      <w:sz w:val="48"/>
    </w:rPr>
  </w:style>
  <w:style w:type="paragraph" w:styleId="BodyText">
    <w:name w:val="Body Text"/>
    <w:basedOn w:val="Normal"/>
    <w:rPr>
      <w:i/>
      <w:i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Header">
    <w:name w:val="header"/>
    <w:basedOn w:val="Normal"/>
    <w:pPr>
      <w:tabs>
        <w:tab w:val="center" w:pos="4320"/>
        <w:tab w:val="right" w:pos="8640"/>
      </w:tabs>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rPr>
      <w:rFonts w:ascii="Lucida Grande" w:hAnsi="Lucida Grande" w:cs="Lucida Grande"/>
      <w:sz w:val="18"/>
      <w:szCs w:val="18"/>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C90DBF"/>
    <w:rPr>
      <w:color w:val="954F72" w:themeColor="followedHyperlink"/>
      <w:u w:val="single"/>
    </w:rPr>
  </w:style>
  <w:style w:type="paragraph" w:styleId="ListParagraph">
    <w:name w:val="List Paragraph"/>
    <w:basedOn w:val="Normal"/>
    <w:uiPriority w:val="34"/>
    <w:qFormat/>
    <w:rsid w:val="008865BD"/>
    <w:pPr>
      <w:ind w:left="720"/>
      <w:contextualSpacing/>
    </w:pPr>
  </w:style>
  <w:style w:type="table" w:styleId="TableGrid">
    <w:name w:val="Table Grid"/>
    <w:basedOn w:val="TableNormal"/>
    <w:uiPriority w:val="39"/>
    <w:rsid w:val="00F07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l.bright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Science 1</vt:lpstr>
    </vt:vector>
  </TitlesOfParts>
  <Company/>
  <LinksUpToDate>false</LinksUpToDate>
  <CharactersWithSpaces>8965</CharactersWithSpaces>
  <SharedDoc>false</SharedDoc>
  <HLinks>
    <vt:vector size="6" baseType="variant">
      <vt:variant>
        <vt:i4>3735669</vt:i4>
      </vt:variant>
      <vt:variant>
        <vt:i4>0</vt:i4>
      </vt:variant>
      <vt:variant>
        <vt:i4>0</vt:i4>
      </vt:variant>
      <vt:variant>
        <vt:i4>5</vt:i4>
      </vt:variant>
      <vt:variant>
        <vt:lpwstr>http://dal.brightspace.com/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dc:description/>
  <cp:lastModifiedBy>Jeremy</cp:lastModifiedBy>
  <cp:revision>5</cp:revision>
  <cp:lastPrinted>2013-09-16T18:22:00Z</cp:lastPrinted>
  <dcterms:created xsi:type="dcterms:W3CDTF">2017-06-02T03:22:00Z</dcterms:created>
  <dcterms:modified xsi:type="dcterms:W3CDTF">2017-06-02T06:02:00Z</dcterms:modified>
</cp:coreProperties>
</file>